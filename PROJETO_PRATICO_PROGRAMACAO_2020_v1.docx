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A96FB" w14:textId="77777777" w:rsidR="006A56D5" w:rsidRPr="00A57D72" w:rsidRDefault="006A56D5">
      <w:pPr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>UNIVERSIDADE</w:t>
      </w:r>
      <w:r w:rsidR="00E53F1B" w:rsidRPr="00A57D72">
        <w:rPr>
          <w:rFonts w:ascii="Arial" w:hAnsi="Arial" w:cs="Arial"/>
          <w:b/>
          <w:sz w:val="24"/>
          <w:szCs w:val="24"/>
        </w:rPr>
        <w:t xml:space="preserve"> NOVE DE JULHO</w:t>
      </w:r>
    </w:p>
    <w:p w14:paraId="5B5EDEB1" w14:textId="77777777" w:rsidR="006A56D5" w:rsidRPr="00A57D72" w:rsidRDefault="00A57D72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>DIRETORIA DOS CURSOS DE INFORMÁTICA</w:t>
      </w:r>
    </w:p>
    <w:p w14:paraId="61921F64" w14:textId="77777777" w:rsidR="00A57D72" w:rsidRPr="00A57D72" w:rsidRDefault="00A57D72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DCB192B" w14:textId="77777777" w:rsidR="006A56D5" w:rsidRPr="00A57D72" w:rsidRDefault="006A56D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391584B" w14:textId="1A2DF593" w:rsidR="00AA04B9" w:rsidRDefault="00C13854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Igor Barbosa Lopes</w:t>
      </w:r>
      <w:r w:rsidR="00A57D72" w:rsidRPr="00D00381">
        <w:rPr>
          <w:rFonts w:ascii="Arial" w:hAnsi="Arial" w:cs="Arial"/>
          <w:b/>
          <w:sz w:val="24"/>
          <w:szCs w:val="24"/>
        </w:rPr>
        <w:t xml:space="preserve"> - RA </w:t>
      </w:r>
      <w:r w:rsidRPr="00C13854">
        <w:rPr>
          <w:rFonts w:ascii="Arial" w:hAnsi="Arial" w:cs="Arial"/>
          <w:b/>
          <w:sz w:val="24"/>
          <w:szCs w:val="24"/>
        </w:rPr>
        <w:t>2220112022</w:t>
      </w:r>
    </w:p>
    <w:p w14:paraId="7032CEE8" w14:textId="075BE6B1" w:rsidR="00996B32" w:rsidRPr="00D00381" w:rsidRDefault="00996B32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Julia Kathleen Oliveira dos Santos – RA </w:t>
      </w:r>
      <w:r w:rsidRPr="00996B32">
        <w:rPr>
          <w:rFonts w:ascii="Arial" w:hAnsi="Arial" w:cs="Arial"/>
          <w:b/>
          <w:sz w:val="24"/>
          <w:szCs w:val="24"/>
        </w:rPr>
        <w:t>2220110327</w:t>
      </w:r>
    </w:p>
    <w:p w14:paraId="69F50EA2" w14:textId="6DED45AA" w:rsidR="00A57D72" w:rsidRPr="00D00381" w:rsidRDefault="00C13854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Lucas Leonardo dos Santos</w:t>
      </w:r>
      <w:r w:rsidR="00A57D72" w:rsidRPr="00D00381">
        <w:rPr>
          <w:rFonts w:ascii="Arial" w:hAnsi="Arial" w:cs="Arial"/>
          <w:b/>
          <w:sz w:val="24"/>
          <w:szCs w:val="24"/>
        </w:rPr>
        <w:t xml:space="preserve"> - RA </w:t>
      </w:r>
      <w:r w:rsidRPr="00C13854">
        <w:rPr>
          <w:rFonts w:ascii="Arial" w:hAnsi="Arial" w:cs="Arial"/>
          <w:b/>
          <w:sz w:val="24"/>
          <w:szCs w:val="24"/>
        </w:rPr>
        <w:t>2220105212</w:t>
      </w:r>
    </w:p>
    <w:p w14:paraId="793F5170" w14:textId="5B23A271" w:rsidR="00A57D72" w:rsidRPr="00D00381" w:rsidRDefault="00C13854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Lucas Vinicius Duarte de Morais</w:t>
      </w:r>
      <w:r w:rsidR="00A57D72" w:rsidRPr="00D00381">
        <w:rPr>
          <w:rFonts w:ascii="Arial" w:hAnsi="Arial" w:cs="Arial"/>
          <w:b/>
          <w:sz w:val="24"/>
          <w:szCs w:val="24"/>
        </w:rPr>
        <w:t xml:space="preserve"> - RA </w:t>
      </w:r>
      <w:r w:rsidRPr="00C13854">
        <w:rPr>
          <w:rFonts w:ascii="Arial" w:hAnsi="Arial" w:cs="Arial"/>
          <w:b/>
          <w:sz w:val="24"/>
          <w:szCs w:val="24"/>
        </w:rPr>
        <w:t>2220109470</w:t>
      </w:r>
    </w:p>
    <w:p w14:paraId="0D2427CF" w14:textId="629D259C" w:rsidR="00A57D72" w:rsidRPr="00D00381" w:rsidRDefault="00C13854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Yasmin Gonçalves Rodrigues</w:t>
      </w:r>
      <w:r w:rsidR="00A57D72" w:rsidRPr="00D00381">
        <w:rPr>
          <w:rFonts w:ascii="Arial" w:hAnsi="Arial" w:cs="Arial"/>
          <w:b/>
          <w:sz w:val="24"/>
          <w:szCs w:val="24"/>
        </w:rPr>
        <w:t xml:space="preserve"> - RA </w:t>
      </w:r>
      <w:r>
        <w:rPr>
          <w:rFonts w:ascii="Arial" w:hAnsi="Arial" w:cs="Arial"/>
          <w:b/>
          <w:sz w:val="24"/>
          <w:szCs w:val="24"/>
        </w:rPr>
        <w:t>2220106379</w:t>
      </w:r>
    </w:p>
    <w:p w14:paraId="3F17D5E3" w14:textId="1B418764" w:rsidR="00A57D72" w:rsidRPr="00D00381" w:rsidRDefault="00A57D72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0754D52" w14:textId="6B0D38FC" w:rsidR="00A57D72" w:rsidRPr="00D00381" w:rsidRDefault="00A57D72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F23ECD2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04130AC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FF4FE0A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4C2B160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C1BB7DE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E69B38F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81A7527" w14:textId="77777777" w:rsidR="00AA04B9" w:rsidRPr="00A57D72" w:rsidRDefault="0060278E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0278E">
        <w:rPr>
          <w:rFonts w:ascii="Arial" w:hAnsi="Arial" w:cs="Arial"/>
          <w:b/>
          <w:sz w:val="24"/>
          <w:szCs w:val="24"/>
        </w:rPr>
        <w:t>PROJETO PRÁTICO DE PROGRAMAÇÃO</w:t>
      </w:r>
    </w:p>
    <w:p w14:paraId="6A0D2AEA" w14:textId="7D3A5788" w:rsidR="00AA04B9" w:rsidRPr="00295ABD" w:rsidRDefault="00295ABD" w:rsidP="00611A68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Techzone</w:t>
      </w:r>
    </w:p>
    <w:p w14:paraId="1634335E" w14:textId="4A406BA5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BA36740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6BCF4BD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A05E57B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F416C09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BDA72A1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66C70C4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92EE6CB" w14:textId="77777777" w:rsidR="00AA04B9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758E08D" w14:textId="77777777" w:rsidR="001145DA" w:rsidRPr="00A57D72" w:rsidRDefault="001145DA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7AB3CCA" w14:textId="77777777" w:rsidR="006A56D5" w:rsidRDefault="006A56D5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F47FABC" w14:textId="77777777" w:rsidR="00E95C2E" w:rsidRDefault="00E95C2E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76AC09B" w14:textId="77777777" w:rsidR="003B3450" w:rsidRDefault="003B3450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56BF0FF" w14:textId="77777777" w:rsidR="001145DA" w:rsidRPr="00E95C2E" w:rsidRDefault="001145DA" w:rsidP="00611A6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90935B1" w14:textId="77777777" w:rsidR="00A57D72" w:rsidRPr="00A57D72" w:rsidRDefault="001B3C8C">
      <w:pPr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 xml:space="preserve">SÃO PAULO </w:t>
      </w:r>
    </w:p>
    <w:p w14:paraId="415D6C9E" w14:textId="4E77ADFC" w:rsidR="0060278E" w:rsidRDefault="004857F3">
      <w:pPr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>20</w:t>
      </w:r>
      <w:r w:rsidR="00295ABD">
        <w:rPr>
          <w:rFonts w:ascii="Arial" w:hAnsi="Arial" w:cs="Arial"/>
          <w:b/>
          <w:sz w:val="24"/>
          <w:szCs w:val="24"/>
        </w:rPr>
        <w:t>21</w:t>
      </w:r>
    </w:p>
    <w:p w14:paraId="381CAE69" w14:textId="77777777" w:rsidR="0060278E" w:rsidRDefault="0060278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3F5BB0C9" w14:textId="77777777" w:rsidR="00AA04B9" w:rsidRDefault="00AA04B9">
      <w:pPr>
        <w:jc w:val="center"/>
        <w:rPr>
          <w:rFonts w:ascii="Arial" w:hAnsi="Arial" w:cs="Arial"/>
          <w:b/>
          <w:sz w:val="24"/>
          <w:szCs w:val="24"/>
        </w:rPr>
      </w:pPr>
    </w:p>
    <w:p w14:paraId="3FE65F15" w14:textId="6175009C" w:rsidR="00C13854" w:rsidRDefault="00C13854" w:rsidP="00C1385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Igor Barbosa Lopes</w:t>
      </w:r>
      <w:r w:rsidRPr="00D00381">
        <w:rPr>
          <w:rFonts w:ascii="Arial" w:hAnsi="Arial" w:cs="Arial"/>
          <w:b/>
          <w:sz w:val="24"/>
          <w:szCs w:val="24"/>
        </w:rPr>
        <w:t xml:space="preserve"> - RA </w:t>
      </w:r>
      <w:r w:rsidRPr="00C13854">
        <w:rPr>
          <w:rFonts w:ascii="Arial" w:hAnsi="Arial" w:cs="Arial"/>
          <w:b/>
          <w:sz w:val="24"/>
          <w:szCs w:val="24"/>
        </w:rPr>
        <w:t>2220112022</w:t>
      </w:r>
    </w:p>
    <w:p w14:paraId="60A54DC5" w14:textId="22A1FAEE" w:rsidR="00996B32" w:rsidRPr="00D00381" w:rsidRDefault="00996B32" w:rsidP="00996B3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Julia Kathleen Oliveira dos Santos – RA </w:t>
      </w:r>
      <w:r w:rsidRPr="00996B32">
        <w:rPr>
          <w:rFonts w:ascii="Arial" w:hAnsi="Arial" w:cs="Arial"/>
          <w:b/>
          <w:sz w:val="24"/>
          <w:szCs w:val="24"/>
        </w:rPr>
        <w:t>2220110327</w:t>
      </w:r>
    </w:p>
    <w:p w14:paraId="03DA77C2" w14:textId="77777777" w:rsidR="00C13854" w:rsidRPr="00D00381" w:rsidRDefault="00C13854" w:rsidP="00C1385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Lucas Leonardo dos Santos</w:t>
      </w:r>
      <w:r w:rsidRPr="00D00381">
        <w:rPr>
          <w:rFonts w:ascii="Arial" w:hAnsi="Arial" w:cs="Arial"/>
          <w:b/>
          <w:sz w:val="24"/>
          <w:szCs w:val="24"/>
        </w:rPr>
        <w:t xml:space="preserve"> - RA </w:t>
      </w:r>
      <w:r w:rsidRPr="00996B32">
        <w:rPr>
          <w:rFonts w:ascii="Arial" w:hAnsi="Arial" w:cs="Arial"/>
          <w:b/>
          <w:sz w:val="24"/>
          <w:szCs w:val="24"/>
        </w:rPr>
        <w:t>2220105212</w:t>
      </w:r>
    </w:p>
    <w:p w14:paraId="6F30F9C2" w14:textId="77777777" w:rsidR="00C13854" w:rsidRPr="00D00381" w:rsidRDefault="00C13854" w:rsidP="00C1385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Lucas Vinicius Duarte de Morais</w:t>
      </w:r>
      <w:r w:rsidRPr="00D00381">
        <w:rPr>
          <w:rFonts w:ascii="Arial" w:hAnsi="Arial" w:cs="Arial"/>
          <w:b/>
          <w:sz w:val="24"/>
          <w:szCs w:val="24"/>
        </w:rPr>
        <w:t xml:space="preserve"> - RA </w:t>
      </w:r>
      <w:r w:rsidRPr="00C13854">
        <w:rPr>
          <w:rFonts w:ascii="Arial" w:hAnsi="Arial" w:cs="Arial"/>
          <w:b/>
          <w:sz w:val="24"/>
          <w:szCs w:val="24"/>
        </w:rPr>
        <w:t>2220109470</w:t>
      </w:r>
    </w:p>
    <w:p w14:paraId="44EA6EBA" w14:textId="77777777" w:rsidR="00C13854" w:rsidRPr="00D00381" w:rsidRDefault="00C13854" w:rsidP="00C1385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Yasmin Gonçalves Rodrigues</w:t>
      </w:r>
      <w:r w:rsidRPr="00D00381">
        <w:rPr>
          <w:rFonts w:ascii="Arial" w:hAnsi="Arial" w:cs="Arial"/>
          <w:b/>
          <w:sz w:val="24"/>
          <w:szCs w:val="24"/>
        </w:rPr>
        <w:t xml:space="preserve"> - RA </w:t>
      </w:r>
      <w:r>
        <w:rPr>
          <w:rFonts w:ascii="Arial" w:hAnsi="Arial" w:cs="Arial"/>
          <w:b/>
          <w:sz w:val="24"/>
          <w:szCs w:val="24"/>
        </w:rPr>
        <w:t>2220106379</w:t>
      </w:r>
    </w:p>
    <w:p w14:paraId="676BFE43" w14:textId="090770EB" w:rsidR="00D00381" w:rsidRPr="00D00381" w:rsidRDefault="00D00381" w:rsidP="00C13854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35063BCA" w14:textId="0044B395" w:rsidR="00D00381" w:rsidRPr="00840FC5" w:rsidRDefault="00D00381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B308574" w14:textId="77777777" w:rsidR="006A56D5" w:rsidRPr="00840FC5" w:rsidRDefault="006A56D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F7CA183" w14:textId="77777777"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B4CE76C" w14:textId="77777777"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056E2FE" w14:textId="77777777"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04EEC10" w14:textId="77777777" w:rsidR="00AA04B9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EC2E7B9" w14:textId="77777777" w:rsidR="00840FC5" w:rsidRPr="00840FC5" w:rsidRDefault="00840FC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64069BF" w14:textId="77777777"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0256713" w14:textId="77777777" w:rsidR="00840FC5" w:rsidRPr="00840FC5" w:rsidRDefault="00840FC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5F047ED" w14:textId="77777777" w:rsidR="00AA04B9" w:rsidRPr="00840FC5" w:rsidRDefault="00AA04B9" w:rsidP="00E95C2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E042B09" w14:textId="77777777" w:rsidR="00AA04B9" w:rsidRPr="00840FC5" w:rsidRDefault="00AA04B9" w:rsidP="00E95C2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0F3CD3E" w14:textId="77777777" w:rsidR="00AA04B9" w:rsidRPr="00E95C2E" w:rsidRDefault="0060278E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0278E">
        <w:rPr>
          <w:rFonts w:ascii="Arial" w:hAnsi="Arial" w:cs="Arial"/>
          <w:b/>
          <w:sz w:val="24"/>
          <w:szCs w:val="24"/>
        </w:rPr>
        <w:t>PROJETO PRÁTICO DE PROGRAMAÇÃO</w:t>
      </w:r>
    </w:p>
    <w:p w14:paraId="7415763F" w14:textId="1D9343D1" w:rsidR="00E77232" w:rsidRPr="009701E7" w:rsidRDefault="009701E7" w:rsidP="00E77232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Techzone</w:t>
      </w:r>
    </w:p>
    <w:p w14:paraId="76664DF6" w14:textId="77777777"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DC9D8F7" w14:textId="77777777" w:rsidR="00D00381" w:rsidRPr="00E95C2E" w:rsidRDefault="00D00381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3956CA6" w14:textId="77777777" w:rsidR="00AA04B9" w:rsidRPr="006A56D5" w:rsidRDefault="006A56D5" w:rsidP="00E252E6">
      <w:pPr>
        <w:ind w:left="354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Trabalho apresentado à </w:t>
      </w:r>
      <w:r w:rsidRPr="006A56D5">
        <w:rPr>
          <w:rFonts w:ascii="Arial" w:hAnsi="Arial" w:cs="Arial"/>
        </w:rPr>
        <w:t>Universi</w:t>
      </w:r>
      <w:r>
        <w:rPr>
          <w:rFonts w:ascii="Arial" w:hAnsi="Arial" w:cs="Arial"/>
        </w:rPr>
        <w:t>dade</w:t>
      </w:r>
      <w:r w:rsidRPr="006A56D5">
        <w:rPr>
          <w:rFonts w:ascii="Arial" w:hAnsi="Arial" w:cs="Arial"/>
        </w:rPr>
        <w:t xml:space="preserve"> Nove de Julho, UNINOVE, em cumprimento parcial às exigências da disciplina de </w:t>
      </w:r>
      <w:r w:rsidR="0060278E">
        <w:rPr>
          <w:rFonts w:ascii="Arial" w:hAnsi="Arial" w:cs="Arial"/>
        </w:rPr>
        <w:t>Projeto Prático d</w:t>
      </w:r>
      <w:r w:rsidR="0060278E" w:rsidRPr="0060278E">
        <w:rPr>
          <w:rFonts w:ascii="Arial" w:hAnsi="Arial" w:cs="Arial"/>
        </w:rPr>
        <w:t>e Programação</w:t>
      </w:r>
      <w:r w:rsidRPr="006A56D5">
        <w:rPr>
          <w:rFonts w:ascii="Arial" w:hAnsi="Arial" w:cs="Arial"/>
        </w:rPr>
        <w:t>, sob orientação d</w:t>
      </w:r>
      <w:r w:rsidR="00AB56C1">
        <w:rPr>
          <w:rFonts w:ascii="Arial" w:hAnsi="Arial" w:cs="Arial"/>
        </w:rPr>
        <w:t>o</w:t>
      </w:r>
      <w:r w:rsidR="00324596">
        <w:rPr>
          <w:rFonts w:ascii="Arial" w:hAnsi="Arial" w:cs="Arial"/>
        </w:rPr>
        <w:t xml:space="preserve"> Prof.</w:t>
      </w:r>
      <w:r w:rsidR="004D09A8">
        <w:rPr>
          <w:rFonts w:ascii="Arial" w:hAnsi="Arial" w:cs="Arial"/>
        </w:rPr>
        <w:t xml:space="preserve"> </w:t>
      </w:r>
      <w:r w:rsidR="00AB56C1" w:rsidRPr="00BB5678">
        <w:rPr>
          <w:rFonts w:ascii="Arial" w:hAnsi="Arial" w:cs="Arial"/>
          <w:b/>
        </w:rPr>
        <w:t>Nome-do-professor</w:t>
      </w:r>
    </w:p>
    <w:p w14:paraId="2675EBE1" w14:textId="77777777"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4E6ECD5" w14:textId="77777777"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A1875E7" w14:textId="77777777" w:rsidR="00AA04B9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770068C" w14:textId="77777777" w:rsidR="00F55F4C" w:rsidRPr="00E95C2E" w:rsidRDefault="00F55F4C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FB7E46D" w14:textId="77777777"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CC312F3" w14:textId="77777777" w:rsidR="006A56D5" w:rsidRPr="00E95C2E" w:rsidRDefault="006A56D5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2BAB697" w14:textId="77777777" w:rsidR="003B3450" w:rsidRPr="00E95C2E" w:rsidRDefault="003B3450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FFB8F2E" w14:textId="77777777" w:rsidR="006A56D5" w:rsidRPr="00E95C2E" w:rsidRDefault="006A56D5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0B0A6C3" w14:textId="77777777" w:rsidR="006A56D5" w:rsidRPr="00E95C2E" w:rsidRDefault="006A56D5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3FA5285" w14:textId="77777777" w:rsidR="00D00381" w:rsidRDefault="00D0038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SÃO PAULO</w:t>
      </w:r>
    </w:p>
    <w:p w14:paraId="353C7D54" w14:textId="45D09EB6" w:rsidR="00AA04B9" w:rsidRPr="005D5FFE" w:rsidRDefault="004857F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20</w:t>
      </w:r>
      <w:r w:rsidR="009701E7">
        <w:rPr>
          <w:rFonts w:ascii="Arial" w:hAnsi="Arial" w:cs="Arial"/>
          <w:b/>
          <w:sz w:val="24"/>
        </w:rPr>
        <w:t>21</w:t>
      </w:r>
    </w:p>
    <w:p w14:paraId="6CA0BE27" w14:textId="77777777" w:rsidR="00AA04B9" w:rsidRPr="009C699F" w:rsidRDefault="00557987" w:rsidP="00AB54CD">
      <w:pPr>
        <w:tabs>
          <w:tab w:val="center" w:pos="4537"/>
          <w:tab w:val="left" w:pos="6090"/>
        </w:tabs>
        <w:spacing w:line="360" w:lineRule="auto"/>
        <w:rPr>
          <w:rFonts w:ascii="Arial" w:hAnsi="Arial" w:cs="Arial"/>
          <w:b/>
          <w:sz w:val="28"/>
          <w:szCs w:val="28"/>
        </w:rPr>
      </w:pPr>
      <w:r w:rsidRPr="009C699F">
        <w:rPr>
          <w:rFonts w:ascii="Arial" w:hAnsi="Arial" w:cs="Arial"/>
          <w:b/>
          <w:sz w:val="28"/>
          <w:szCs w:val="28"/>
        </w:rPr>
        <w:tab/>
      </w:r>
      <w:r w:rsidR="00BB5678" w:rsidRPr="009C699F">
        <w:rPr>
          <w:rFonts w:ascii="Arial" w:hAnsi="Arial" w:cs="Arial"/>
          <w:b/>
          <w:sz w:val="28"/>
          <w:szCs w:val="28"/>
        </w:rPr>
        <w:t>SUMÁRIO</w:t>
      </w:r>
      <w:r w:rsidRPr="009C699F">
        <w:rPr>
          <w:rFonts w:ascii="Arial" w:hAnsi="Arial" w:cs="Arial"/>
          <w:b/>
          <w:sz w:val="28"/>
          <w:szCs w:val="28"/>
        </w:rPr>
        <w:tab/>
      </w:r>
    </w:p>
    <w:p w14:paraId="6DABD8AC" w14:textId="77777777" w:rsidR="00BB5678" w:rsidRPr="002763AD" w:rsidRDefault="00BB5678" w:rsidP="00D069E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bookmarkStart w:id="0" w:name="_Toc18389061"/>
    <w:bookmarkStart w:id="1" w:name="_Toc18389137"/>
    <w:bookmarkStart w:id="2" w:name="_Toc18405018"/>
    <w:p w14:paraId="74A43E16" w14:textId="77777777" w:rsidR="002763AD" w:rsidRPr="002763AD" w:rsidRDefault="00A00756" w:rsidP="002763AD">
      <w:pPr>
        <w:pStyle w:val="Sumrio1"/>
        <w:tabs>
          <w:tab w:val="left" w:pos="400"/>
          <w:tab w:val="right" w:leader="dot" w:pos="9064"/>
        </w:tabs>
        <w:spacing w:line="480" w:lineRule="auto"/>
        <w:rPr>
          <w:rFonts w:ascii="Arial" w:eastAsiaTheme="minorEastAsia" w:hAnsi="Arial"/>
          <w:caps w:val="0"/>
          <w:smallCaps w:val="0"/>
          <w:noProof/>
          <w:sz w:val="24"/>
          <w:szCs w:val="24"/>
        </w:rPr>
      </w:pPr>
      <w:r>
        <w:fldChar w:fldCharType="begin"/>
      </w:r>
      <w:r w:rsidR="00951ECF">
        <w:instrText>HYPERLINK \l "_Toc18917151"</w:instrText>
      </w:r>
      <w:r>
        <w:fldChar w:fldCharType="separate"/>
      </w:r>
      <w:r w:rsidR="002763AD" w:rsidRPr="002763AD">
        <w:rPr>
          <w:rStyle w:val="Hyperlink"/>
          <w:rFonts w:ascii="Arial" w:hAnsi="Arial"/>
          <w:noProof/>
          <w:sz w:val="24"/>
          <w:szCs w:val="24"/>
        </w:rPr>
        <w:t>1.</w:t>
      </w:r>
      <w:r w:rsidR="002763AD" w:rsidRPr="002763AD">
        <w:rPr>
          <w:rFonts w:ascii="Arial" w:eastAsiaTheme="minorEastAsia" w:hAnsi="Arial"/>
          <w:caps w:val="0"/>
          <w:smallCaps w:val="0"/>
          <w:noProof/>
          <w:sz w:val="24"/>
          <w:szCs w:val="24"/>
        </w:rPr>
        <w:tab/>
      </w:r>
      <w:r w:rsidR="002763AD" w:rsidRPr="002763AD">
        <w:rPr>
          <w:rStyle w:val="Hyperlink"/>
          <w:rFonts w:ascii="Arial" w:hAnsi="Arial"/>
          <w:noProof/>
          <w:sz w:val="24"/>
          <w:szCs w:val="24"/>
        </w:rPr>
        <w:t>OBJETIVOS</w:t>
      </w:r>
      <w:r w:rsidR="002763AD" w:rsidRPr="002763AD">
        <w:rPr>
          <w:rFonts w:ascii="Arial" w:hAnsi="Arial"/>
          <w:noProof/>
          <w:webHidden/>
          <w:sz w:val="24"/>
          <w:szCs w:val="24"/>
        </w:rPr>
        <w:tab/>
      </w:r>
      <w:r w:rsidRPr="002763AD">
        <w:rPr>
          <w:rFonts w:ascii="Arial" w:hAnsi="Arial"/>
          <w:noProof/>
          <w:webHidden/>
          <w:sz w:val="24"/>
          <w:szCs w:val="24"/>
        </w:rPr>
        <w:fldChar w:fldCharType="begin"/>
      </w:r>
      <w:r w:rsidR="002763AD" w:rsidRPr="002763AD">
        <w:rPr>
          <w:rFonts w:ascii="Arial" w:hAnsi="Arial"/>
          <w:noProof/>
          <w:webHidden/>
          <w:sz w:val="24"/>
          <w:szCs w:val="24"/>
        </w:rPr>
        <w:instrText xml:space="preserve"> PAGEREF _Toc18917151 \h </w:instrText>
      </w:r>
      <w:r w:rsidRPr="002763AD">
        <w:rPr>
          <w:rFonts w:ascii="Arial" w:hAnsi="Arial"/>
          <w:noProof/>
          <w:webHidden/>
          <w:sz w:val="24"/>
          <w:szCs w:val="24"/>
        </w:rPr>
      </w:r>
      <w:r w:rsidRPr="002763AD">
        <w:rPr>
          <w:rFonts w:ascii="Arial" w:hAnsi="Arial"/>
          <w:noProof/>
          <w:webHidden/>
          <w:sz w:val="24"/>
          <w:szCs w:val="24"/>
        </w:rPr>
        <w:fldChar w:fldCharType="separate"/>
      </w:r>
      <w:r w:rsidR="002763AD" w:rsidRPr="002763AD">
        <w:rPr>
          <w:rFonts w:ascii="Arial" w:hAnsi="Arial"/>
          <w:noProof/>
          <w:webHidden/>
          <w:sz w:val="24"/>
          <w:szCs w:val="24"/>
        </w:rPr>
        <w:t>4</w:t>
      </w:r>
      <w:r w:rsidRPr="002763AD">
        <w:rPr>
          <w:rFonts w:ascii="Arial" w:hAnsi="Arial"/>
          <w:noProof/>
          <w:webHidden/>
          <w:sz w:val="24"/>
          <w:szCs w:val="24"/>
        </w:rPr>
        <w:fldChar w:fldCharType="end"/>
      </w:r>
      <w:r>
        <w:fldChar w:fldCharType="end"/>
      </w:r>
    </w:p>
    <w:p w14:paraId="5BEEB8B8" w14:textId="77777777" w:rsidR="002763AD" w:rsidRPr="002763AD" w:rsidRDefault="00250EC3" w:rsidP="002763AD">
      <w:pPr>
        <w:pStyle w:val="Sumrio2"/>
        <w:tabs>
          <w:tab w:val="left" w:pos="800"/>
          <w:tab w:val="right" w:leader="dot" w:pos="9064"/>
        </w:tabs>
        <w:spacing w:line="480" w:lineRule="auto"/>
        <w:rPr>
          <w:rFonts w:ascii="Arial" w:eastAsiaTheme="minorEastAsia" w:hAnsi="Arial" w:cs="Arial"/>
          <w:smallCaps w:val="0"/>
          <w:noProof/>
          <w:sz w:val="24"/>
          <w:szCs w:val="24"/>
        </w:rPr>
      </w:pPr>
      <w:hyperlink w:anchor="_Toc18917152" w:history="1">
        <w:r w:rsidR="002763AD" w:rsidRPr="002763AD">
          <w:rPr>
            <w:rStyle w:val="Hyperlink"/>
            <w:rFonts w:ascii="Arial" w:hAnsi="Arial" w:cs="Arial"/>
            <w:noProof/>
            <w:sz w:val="24"/>
            <w:szCs w:val="24"/>
          </w:rPr>
          <w:t>1.1.</w:t>
        </w:r>
        <w:r w:rsidR="002763AD" w:rsidRPr="002763AD">
          <w:rPr>
            <w:rFonts w:ascii="Arial" w:eastAsiaTheme="minorEastAsia" w:hAnsi="Arial" w:cs="Arial"/>
            <w:smallCaps w:val="0"/>
            <w:noProof/>
            <w:sz w:val="24"/>
            <w:szCs w:val="24"/>
          </w:rPr>
          <w:tab/>
        </w:r>
        <w:r w:rsidR="002763AD" w:rsidRPr="002763AD">
          <w:rPr>
            <w:rStyle w:val="Hyperlink"/>
            <w:rFonts w:ascii="Arial" w:hAnsi="Arial" w:cs="Arial"/>
            <w:noProof/>
            <w:sz w:val="24"/>
            <w:szCs w:val="24"/>
          </w:rPr>
          <w:t>DESCRIÇÃO DO SISTEMA</w:t>
        </w:r>
        <w:r w:rsidR="002763AD" w:rsidRPr="002763AD">
          <w:rPr>
            <w:rFonts w:ascii="Arial" w:hAnsi="Arial" w:cs="Arial"/>
            <w:noProof/>
            <w:webHidden/>
            <w:sz w:val="24"/>
            <w:szCs w:val="24"/>
          </w:rPr>
          <w:tab/>
          <w:t>4</w:t>
        </w:r>
      </w:hyperlink>
    </w:p>
    <w:p w14:paraId="703145E1" w14:textId="77777777" w:rsidR="002763AD" w:rsidRPr="002763AD" w:rsidRDefault="00250EC3" w:rsidP="002763AD">
      <w:pPr>
        <w:pStyle w:val="Sumrio1"/>
        <w:tabs>
          <w:tab w:val="left" w:pos="400"/>
          <w:tab w:val="right" w:leader="dot" w:pos="9064"/>
        </w:tabs>
        <w:spacing w:line="480" w:lineRule="auto"/>
        <w:rPr>
          <w:rFonts w:ascii="Arial" w:eastAsiaTheme="minorEastAsia" w:hAnsi="Arial"/>
          <w:caps w:val="0"/>
          <w:smallCaps w:val="0"/>
          <w:noProof/>
          <w:sz w:val="24"/>
          <w:szCs w:val="24"/>
        </w:rPr>
      </w:pPr>
      <w:hyperlink w:anchor="_Toc18917153" w:history="1">
        <w:r w:rsidR="002763AD" w:rsidRPr="002763AD">
          <w:rPr>
            <w:rStyle w:val="Hyperlink"/>
            <w:rFonts w:ascii="Arial" w:hAnsi="Arial"/>
            <w:noProof/>
            <w:sz w:val="24"/>
            <w:szCs w:val="24"/>
          </w:rPr>
          <w:t>2.</w:t>
        </w:r>
        <w:r w:rsidR="002763AD" w:rsidRPr="002763AD">
          <w:rPr>
            <w:rFonts w:ascii="Arial" w:eastAsiaTheme="minorEastAsia" w:hAnsi="Arial"/>
            <w:caps w:val="0"/>
            <w:smallCaps w:val="0"/>
            <w:noProof/>
            <w:sz w:val="24"/>
            <w:szCs w:val="24"/>
          </w:rPr>
          <w:tab/>
        </w:r>
        <w:r w:rsidR="002763AD" w:rsidRPr="002763AD">
          <w:rPr>
            <w:rStyle w:val="Hyperlink"/>
            <w:rFonts w:ascii="Arial" w:hAnsi="Arial"/>
            <w:noProof/>
            <w:sz w:val="24"/>
            <w:szCs w:val="24"/>
          </w:rPr>
          <w:t>DIAGRAM</w:t>
        </w:r>
        <w:r w:rsidR="00F83C5F">
          <w:rPr>
            <w:rStyle w:val="Hyperlink"/>
            <w:rFonts w:ascii="Arial" w:hAnsi="Arial"/>
            <w:noProof/>
            <w:sz w:val="24"/>
            <w:szCs w:val="24"/>
          </w:rPr>
          <w:t>A</w:t>
        </w:r>
        <w:r w:rsidR="002763AD" w:rsidRPr="002763AD">
          <w:rPr>
            <w:rStyle w:val="Hyperlink"/>
            <w:rFonts w:ascii="Arial" w:hAnsi="Arial"/>
            <w:noProof/>
            <w:sz w:val="24"/>
            <w:szCs w:val="24"/>
          </w:rPr>
          <w:t>S UML</w:t>
        </w:r>
        <w:r w:rsidR="002763AD" w:rsidRPr="002763AD">
          <w:rPr>
            <w:rFonts w:ascii="Arial" w:hAnsi="Arial"/>
            <w:noProof/>
            <w:webHidden/>
            <w:sz w:val="24"/>
            <w:szCs w:val="24"/>
          </w:rPr>
          <w:tab/>
          <w:t>5</w:t>
        </w:r>
      </w:hyperlink>
    </w:p>
    <w:p w14:paraId="2D52BD2E" w14:textId="77777777" w:rsidR="002763AD" w:rsidRPr="002763AD" w:rsidRDefault="00250EC3" w:rsidP="002763AD">
      <w:pPr>
        <w:pStyle w:val="Sumrio1"/>
        <w:tabs>
          <w:tab w:val="left" w:pos="400"/>
          <w:tab w:val="right" w:leader="dot" w:pos="9064"/>
        </w:tabs>
        <w:spacing w:line="480" w:lineRule="auto"/>
        <w:rPr>
          <w:rFonts w:ascii="Arial" w:eastAsiaTheme="minorEastAsia" w:hAnsi="Arial"/>
          <w:caps w:val="0"/>
          <w:smallCaps w:val="0"/>
          <w:noProof/>
          <w:sz w:val="24"/>
          <w:szCs w:val="24"/>
        </w:rPr>
      </w:pPr>
      <w:hyperlink w:anchor="_Toc18917154" w:history="1">
        <w:r w:rsidR="002763AD" w:rsidRPr="002763AD">
          <w:rPr>
            <w:rStyle w:val="Hyperlink"/>
            <w:rFonts w:ascii="Arial" w:hAnsi="Arial"/>
            <w:noProof/>
            <w:sz w:val="24"/>
            <w:szCs w:val="24"/>
          </w:rPr>
          <w:t>3.</w:t>
        </w:r>
        <w:r w:rsidR="002763AD" w:rsidRPr="002763AD">
          <w:rPr>
            <w:rFonts w:ascii="Arial" w:eastAsiaTheme="minorEastAsia" w:hAnsi="Arial"/>
            <w:caps w:val="0"/>
            <w:smallCaps w:val="0"/>
            <w:noProof/>
            <w:sz w:val="24"/>
            <w:szCs w:val="24"/>
          </w:rPr>
          <w:tab/>
        </w:r>
        <w:r w:rsidR="002763AD" w:rsidRPr="002763AD">
          <w:rPr>
            <w:rStyle w:val="Hyperlink"/>
            <w:rFonts w:ascii="Arial" w:hAnsi="Arial"/>
            <w:noProof/>
            <w:sz w:val="24"/>
            <w:szCs w:val="24"/>
          </w:rPr>
          <w:t>TELAS DO SISTEMA</w:t>
        </w:r>
        <w:r w:rsidR="002763AD" w:rsidRPr="002763AD">
          <w:rPr>
            <w:rFonts w:ascii="Arial" w:hAnsi="Arial"/>
            <w:noProof/>
            <w:webHidden/>
            <w:sz w:val="24"/>
            <w:szCs w:val="24"/>
          </w:rPr>
          <w:tab/>
          <w:t>6</w:t>
        </w:r>
      </w:hyperlink>
    </w:p>
    <w:p w14:paraId="5A304BAD" w14:textId="77777777" w:rsidR="002763AD" w:rsidRPr="002763AD" w:rsidRDefault="00250EC3" w:rsidP="002763AD">
      <w:pPr>
        <w:pStyle w:val="Sumrio1"/>
        <w:tabs>
          <w:tab w:val="left" w:pos="400"/>
          <w:tab w:val="right" w:leader="dot" w:pos="9064"/>
        </w:tabs>
        <w:spacing w:line="480" w:lineRule="auto"/>
        <w:rPr>
          <w:rFonts w:ascii="Arial" w:eastAsiaTheme="minorEastAsia" w:hAnsi="Arial"/>
          <w:caps w:val="0"/>
          <w:smallCaps w:val="0"/>
          <w:noProof/>
          <w:sz w:val="24"/>
          <w:szCs w:val="24"/>
        </w:rPr>
      </w:pPr>
      <w:hyperlink w:anchor="_Toc18917155" w:history="1">
        <w:r w:rsidR="002763AD" w:rsidRPr="002763AD">
          <w:rPr>
            <w:rStyle w:val="Hyperlink"/>
            <w:rFonts w:ascii="Arial" w:hAnsi="Arial"/>
            <w:noProof/>
            <w:sz w:val="24"/>
            <w:szCs w:val="24"/>
          </w:rPr>
          <w:t>4.</w:t>
        </w:r>
        <w:r w:rsidR="002763AD" w:rsidRPr="002763AD">
          <w:rPr>
            <w:rFonts w:ascii="Arial" w:eastAsiaTheme="minorEastAsia" w:hAnsi="Arial"/>
            <w:caps w:val="0"/>
            <w:smallCaps w:val="0"/>
            <w:noProof/>
            <w:sz w:val="24"/>
            <w:szCs w:val="24"/>
          </w:rPr>
          <w:tab/>
        </w:r>
        <w:r w:rsidR="002763AD" w:rsidRPr="002763AD">
          <w:rPr>
            <w:rStyle w:val="Hyperlink"/>
            <w:rFonts w:ascii="Arial" w:hAnsi="Arial"/>
            <w:noProof/>
            <w:sz w:val="24"/>
            <w:szCs w:val="24"/>
          </w:rPr>
          <w:t>CÓDIGOS DO SISTEMA</w:t>
        </w:r>
        <w:r w:rsidR="002763AD" w:rsidRPr="002763AD">
          <w:rPr>
            <w:rFonts w:ascii="Arial" w:hAnsi="Arial"/>
            <w:noProof/>
            <w:webHidden/>
            <w:sz w:val="24"/>
            <w:szCs w:val="24"/>
          </w:rPr>
          <w:tab/>
          <w:t>7</w:t>
        </w:r>
      </w:hyperlink>
    </w:p>
    <w:p w14:paraId="09D40E02" w14:textId="77777777" w:rsidR="002763AD" w:rsidRPr="002763AD" w:rsidRDefault="00250EC3" w:rsidP="002763AD">
      <w:pPr>
        <w:pStyle w:val="Sumrio1"/>
        <w:tabs>
          <w:tab w:val="left" w:pos="400"/>
          <w:tab w:val="right" w:leader="dot" w:pos="9064"/>
        </w:tabs>
        <w:spacing w:line="480" w:lineRule="auto"/>
        <w:rPr>
          <w:rFonts w:ascii="Arial" w:eastAsiaTheme="minorEastAsia" w:hAnsi="Arial"/>
          <w:caps w:val="0"/>
          <w:smallCaps w:val="0"/>
          <w:noProof/>
          <w:sz w:val="24"/>
          <w:szCs w:val="24"/>
        </w:rPr>
      </w:pPr>
      <w:hyperlink w:anchor="_Toc18917156" w:history="1">
        <w:r w:rsidR="002763AD" w:rsidRPr="002763AD">
          <w:rPr>
            <w:rStyle w:val="Hyperlink"/>
            <w:rFonts w:ascii="Arial" w:hAnsi="Arial"/>
            <w:noProof/>
            <w:sz w:val="24"/>
            <w:szCs w:val="24"/>
          </w:rPr>
          <w:t>5.</w:t>
        </w:r>
        <w:r w:rsidR="002763AD" w:rsidRPr="002763AD">
          <w:rPr>
            <w:rFonts w:ascii="Arial" w:eastAsiaTheme="minorEastAsia" w:hAnsi="Arial"/>
            <w:caps w:val="0"/>
            <w:smallCaps w:val="0"/>
            <w:noProof/>
            <w:sz w:val="24"/>
            <w:szCs w:val="24"/>
          </w:rPr>
          <w:tab/>
        </w:r>
        <w:r w:rsidR="002763AD" w:rsidRPr="002763AD">
          <w:rPr>
            <w:rStyle w:val="Hyperlink"/>
            <w:rFonts w:ascii="Arial" w:hAnsi="Arial"/>
            <w:noProof/>
            <w:sz w:val="24"/>
            <w:szCs w:val="24"/>
          </w:rPr>
          <w:t>BANCO DE DADOS</w:t>
        </w:r>
        <w:r w:rsidR="002763AD" w:rsidRPr="002763AD">
          <w:rPr>
            <w:rFonts w:ascii="Arial" w:hAnsi="Arial"/>
            <w:noProof/>
            <w:webHidden/>
            <w:sz w:val="24"/>
            <w:szCs w:val="24"/>
          </w:rPr>
          <w:tab/>
          <w:t>8</w:t>
        </w:r>
      </w:hyperlink>
    </w:p>
    <w:p w14:paraId="272A1442" w14:textId="77777777" w:rsidR="002763AD" w:rsidRPr="002763AD" w:rsidRDefault="00250EC3" w:rsidP="002763AD">
      <w:pPr>
        <w:pStyle w:val="Sumrio1"/>
        <w:tabs>
          <w:tab w:val="left" w:pos="400"/>
          <w:tab w:val="right" w:leader="dot" w:pos="9064"/>
        </w:tabs>
        <w:spacing w:line="480" w:lineRule="auto"/>
        <w:rPr>
          <w:rFonts w:ascii="Arial" w:eastAsiaTheme="minorEastAsia" w:hAnsi="Arial"/>
          <w:caps w:val="0"/>
          <w:smallCaps w:val="0"/>
          <w:noProof/>
          <w:sz w:val="24"/>
          <w:szCs w:val="24"/>
        </w:rPr>
      </w:pPr>
      <w:hyperlink w:anchor="_Toc18917157" w:history="1">
        <w:r w:rsidR="002763AD" w:rsidRPr="002763AD">
          <w:rPr>
            <w:rStyle w:val="Hyperlink"/>
            <w:rFonts w:ascii="Arial" w:hAnsi="Arial"/>
            <w:noProof/>
            <w:sz w:val="24"/>
            <w:szCs w:val="24"/>
          </w:rPr>
          <w:t>6.</w:t>
        </w:r>
        <w:r w:rsidR="002763AD" w:rsidRPr="002763AD">
          <w:rPr>
            <w:rFonts w:ascii="Arial" w:eastAsiaTheme="minorEastAsia" w:hAnsi="Arial"/>
            <w:caps w:val="0"/>
            <w:smallCaps w:val="0"/>
            <w:noProof/>
            <w:sz w:val="24"/>
            <w:szCs w:val="24"/>
          </w:rPr>
          <w:tab/>
        </w:r>
        <w:r w:rsidR="002763AD" w:rsidRPr="002763AD">
          <w:rPr>
            <w:rStyle w:val="Hyperlink"/>
            <w:rFonts w:ascii="Arial" w:hAnsi="Arial"/>
            <w:noProof/>
            <w:sz w:val="24"/>
            <w:szCs w:val="24"/>
          </w:rPr>
          <w:t>CONCLUSÃO</w:t>
        </w:r>
        <w:r w:rsidR="002763AD" w:rsidRPr="002763AD">
          <w:rPr>
            <w:rFonts w:ascii="Arial" w:hAnsi="Arial"/>
            <w:noProof/>
            <w:webHidden/>
            <w:sz w:val="24"/>
            <w:szCs w:val="24"/>
          </w:rPr>
          <w:tab/>
          <w:t>9</w:t>
        </w:r>
      </w:hyperlink>
    </w:p>
    <w:p w14:paraId="1457DDEE" w14:textId="77777777" w:rsidR="002763AD" w:rsidRDefault="00250EC3" w:rsidP="002763AD">
      <w:pPr>
        <w:pStyle w:val="Sumrio1"/>
        <w:tabs>
          <w:tab w:val="left" w:pos="400"/>
          <w:tab w:val="right" w:leader="dot" w:pos="9064"/>
        </w:tabs>
        <w:spacing w:line="480" w:lineRule="auto"/>
      </w:pPr>
      <w:hyperlink w:anchor="_Toc18917158" w:history="1">
        <w:r w:rsidR="002763AD" w:rsidRPr="002763AD">
          <w:rPr>
            <w:rStyle w:val="Hyperlink"/>
            <w:rFonts w:ascii="Arial" w:hAnsi="Arial"/>
            <w:noProof/>
            <w:sz w:val="24"/>
            <w:szCs w:val="24"/>
          </w:rPr>
          <w:t>7.</w:t>
        </w:r>
        <w:r w:rsidR="002763AD" w:rsidRPr="002763AD">
          <w:rPr>
            <w:rFonts w:ascii="Arial" w:eastAsiaTheme="minorEastAsia" w:hAnsi="Arial"/>
            <w:caps w:val="0"/>
            <w:smallCaps w:val="0"/>
            <w:noProof/>
            <w:sz w:val="24"/>
            <w:szCs w:val="24"/>
          </w:rPr>
          <w:tab/>
        </w:r>
        <w:r w:rsidR="002763AD" w:rsidRPr="002763AD">
          <w:rPr>
            <w:rStyle w:val="Hyperlink"/>
            <w:rFonts w:ascii="Arial" w:hAnsi="Arial"/>
            <w:noProof/>
            <w:sz w:val="24"/>
            <w:szCs w:val="24"/>
          </w:rPr>
          <w:t>REFERÊNCIAS</w:t>
        </w:r>
        <w:r w:rsidR="002763AD" w:rsidRPr="002763AD">
          <w:rPr>
            <w:rFonts w:ascii="Arial" w:hAnsi="Arial"/>
            <w:noProof/>
            <w:webHidden/>
            <w:sz w:val="24"/>
            <w:szCs w:val="24"/>
          </w:rPr>
          <w:tab/>
          <w:t>10</w:t>
        </w:r>
      </w:hyperlink>
    </w:p>
    <w:p w14:paraId="09E99E8C" w14:textId="77777777" w:rsidR="001640AA" w:rsidRDefault="001640AA" w:rsidP="001640AA">
      <w:pPr>
        <w:rPr>
          <w:rFonts w:eastAsiaTheme="minorEastAsia"/>
        </w:rPr>
      </w:pPr>
    </w:p>
    <w:p w14:paraId="62742558" w14:textId="77777777" w:rsidR="001640AA" w:rsidRPr="001640AA" w:rsidRDefault="001640AA" w:rsidP="001640AA">
      <w:pPr>
        <w:rPr>
          <w:rFonts w:eastAsiaTheme="minorEastAsia"/>
          <w:sz w:val="56"/>
          <w:szCs w:val="56"/>
        </w:rPr>
      </w:pPr>
      <w:r w:rsidRPr="001640AA">
        <w:rPr>
          <w:rFonts w:eastAsiaTheme="minorEastAsia"/>
          <w:sz w:val="56"/>
          <w:szCs w:val="56"/>
        </w:rPr>
        <w:t>EFAVILLA@UNI9.PRO.BR</w:t>
      </w:r>
    </w:p>
    <w:p w14:paraId="1CC97B8F" w14:textId="77777777" w:rsidR="00BB5678" w:rsidRPr="00415DB7" w:rsidRDefault="00BB5678" w:rsidP="00415DB7">
      <w:pPr>
        <w:spacing w:line="360" w:lineRule="auto"/>
        <w:rPr>
          <w:rFonts w:ascii="Arial" w:hAnsi="Arial" w:cs="Arial"/>
          <w:sz w:val="24"/>
          <w:szCs w:val="24"/>
        </w:rPr>
      </w:pPr>
    </w:p>
    <w:p w14:paraId="7895E793" w14:textId="77777777" w:rsidR="00931A6F" w:rsidRPr="00D069E6" w:rsidRDefault="00931A6F" w:rsidP="00D069E6">
      <w:pPr>
        <w:spacing w:before="100" w:beforeAutospacing="1" w:after="100" w:afterAutospacing="1" w:line="360" w:lineRule="auto"/>
        <w:ind w:left="360"/>
        <w:rPr>
          <w:rFonts w:ascii="Arial" w:hAnsi="Arial" w:cs="Arial"/>
          <w:b/>
          <w:sz w:val="24"/>
          <w:szCs w:val="24"/>
        </w:rPr>
      </w:pPr>
    </w:p>
    <w:p w14:paraId="29E1EF4F" w14:textId="77777777" w:rsidR="001B3C8C" w:rsidRPr="00D069E6" w:rsidRDefault="001B3C8C" w:rsidP="00D069E6">
      <w:pPr>
        <w:pStyle w:val="Sumrio1"/>
        <w:tabs>
          <w:tab w:val="left" w:pos="400"/>
          <w:tab w:val="right" w:leader="dot" w:pos="8497"/>
        </w:tabs>
        <w:spacing w:line="360" w:lineRule="auto"/>
        <w:rPr>
          <w:rFonts w:ascii="Arial" w:hAnsi="Arial"/>
          <w:sz w:val="24"/>
          <w:szCs w:val="24"/>
        </w:rPr>
      </w:pPr>
    </w:p>
    <w:p w14:paraId="5BA67BBF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</w:p>
    <w:p w14:paraId="1CE62442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4409B199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42EF0835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671AB9FC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075DE57F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3839F0A9" w14:textId="77777777" w:rsidR="00B71640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21D24DBA" w14:textId="77777777" w:rsidR="00987257" w:rsidRDefault="00987257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1BFC933E" w14:textId="77777777" w:rsidR="002F0179" w:rsidRDefault="002F0179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43A96D9E" w14:textId="77777777" w:rsidR="002F0179" w:rsidRDefault="002F0179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2CC03702" w14:textId="06D5572E" w:rsidR="006B7D78" w:rsidRDefault="006B7D78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417E2F5E" w14:textId="77777777" w:rsidR="00BE4C5A" w:rsidRDefault="00BE4C5A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650B2490" w14:textId="77777777" w:rsidR="006A55A9" w:rsidRDefault="006A55A9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7786842C" w14:textId="77777777" w:rsidR="001E3382" w:rsidRPr="009C699F" w:rsidRDefault="00931A6F" w:rsidP="00AB54CD">
      <w:pPr>
        <w:pStyle w:val="Ttulo1"/>
        <w:tabs>
          <w:tab w:val="clear" w:pos="360"/>
          <w:tab w:val="left" w:pos="709"/>
        </w:tabs>
        <w:spacing w:line="360" w:lineRule="auto"/>
        <w:ind w:left="709" w:hanging="709"/>
        <w:rPr>
          <w:rFonts w:cs="Arial"/>
          <w:szCs w:val="28"/>
        </w:rPr>
      </w:pPr>
      <w:bookmarkStart w:id="3" w:name="_Toc18917151"/>
      <w:bookmarkEnd w:id="0"/>
      <w:bookmarkEnd w:id="1"/>
      <w:bookmarkEnd w:id="2"/>
      <w:r w:rsidRPr="009C699F">
        <w:rPr>
          <w:rFonts w:cs="Arial"/>
          <w:szCs w:val="28"/>
        </w:rPr>
        <w:lastRenderedPageBreak/>
        <w:t>OBJETIVOS</w:t>
      </w:r>
      <w:bookmarkEnd w:id="3"/>
    </w:p>
    <w:p w14:paraId="7E898058" w14:textId="77777777" w:rsidR="005A3BDD" w:rsidRDefault="005A3BDD" w:rsidP="00AB54CD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4" w:name="_Toc212890608"/>
    </w:p>
    <w:p w14:paraId="3775BBF2" w14:textId="672AC9CC" w:rsidR="00837531" w:rsidRDefault="00066D57" w:rsidP="00837531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66D57">
        <w:rPr>
          <w:rFonts w:ascii="Arial" w:eastAsia="Arial" w:hAnsi="Arial" w:cs="Arial"/>
          <w:sz w:val="24"/>
          <w:szCs w:val="24"/>
        </w:rPr>
        <w:t xml:space="preserve">A Techzone está sendo desenvolvida com o </w:t>
      </w:r>
      <w:r w:rsidR="008B3C58">
        <w:rPr>
          <w:rFonts w:ascii="Arial" w:eastAsia="Arial" w:hAnsi="Arial" w:cs="Arial"/>
          <w:sz w:val="24"/>
          <w:szCs w:val="24"/>
        </w:rPr>
        <w:t>intuito</w:t>
      </w:r>
      <w:r w:rsidRPr="00066D57">
        <w:rPr>
          <w:rFonts w:ascii="Arial" w:eastAsia="Arial" w:hAnsi="Arial" w:cs="Arial"/>
          <w:sz w:val="24"/>
          <w:szCs w:val="24"/>
        </w:rPr>
        <w:t xml:space="preserve"> de atuar no ramo da informática, n</w:t>
      </w:r>
      <w:r w:rsidR="00374BE1">
        <w:rPr>
          <w:rFonts w:ascii="Arial" w:eastAsia="Arial" w:hAnsi="Arial" w:cs="Arial"/>
          <w:sz w:val="24"/>
          <w:szCs w:val="24"/>
        </w:rPr>
        <w:t>a venda</w:t>
      </w:r>
      <w:r w:rsidRPr="00066D57">
        <w:rPr>
          <w:rFonts w:ascii="Arial" w:eastAsia="Arial" w:hAnsi="Arial" w:cs="Arial"/>
          <w:sz w:val="24"/>
          <w:szCs w:val="24"/>
        </w:rPr>
        <w:t xml:space="preserve"> de eletroeletrônicos, tendo como especialidade aparelhos game</w:t>
      </w:r>
      <w:r w:rsidR="00BE4C5A">
        <w:rPr>
          <w:rFonts w:ascii="Arial" w:eastAsia="Arial" w:hAnsi="Arial" w:cs="Arial"/>
          <w:sz w:val="24"/>
          <w:szCs w:val="24"/>
        </w:rPr>
        <w:t>r</w:t>
      </w:r>
      <w:r w:rsidRPr="00066D57">
        <w:rPr>
          <w:rFonts w:ascii="Arial" w:eastAsia="Arial" w:hAnsi="Arial" w:cs="Arial"/>
          <w:sz w:val="24"/>
          <w:szCs w:val="24"/>
        </w:rPr>
        <w:t>s, pensando sempre em focar no atendimento das necessidades do mercado nacional</w:t>
      </w:r>
      <w:r w:rsidR="00837531">
        <w:rPr>
          <w:rFonts w:ascii="Arial" w:eastAsia="Arial" w:hAnsi="Arial" w:cs="Arial"/>
          <w:sz w:val="24"/>
          <w:szCs w:val="24"/>
        </w:rPr>
        <w:t>.</w:t>
      </w:r>
    </w:p>
    <w:p w14:paraId="041D08DB" w14:textId="3D18F28F" w:rsidR="00837531" w:rsidRDefault="00066D57" w:rsidP="00837531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66D57">
        <w:rPr>
          <w:rFonts w:ascii="Arial" w:eastAsia="Arial" w:hAnsi="Arial" w:cs="Arial"/>
          <w:sz w:val="24"/>
          <w:szCs w:val="24"/>
        </w:rPr>
        <w:t xml:space="preserve">A </w:t>
      </w:r>
      <w:r w:rsidR="009360F4">
        <w:rPr>
          <w:rFonts w:ascii="Arial" w:eastAsia="Arial" w:hAnsi="Arial" w:cs="Arial"/>
          <w:sz w:val="24"/>
          <w:szCs w:val="24"/>
        </w:rPr>
        <w:t>loja virtual</w:t>
      </w:r>
      <w:r w:rsidRPr="00066D57">
        <w:rPr>
          <w:rFonts w:ascii="Arial" w:eastAsia="Arial" w:hAnsi="Arial" w:cs="Arial"/>
          <w:sz w:val="24"/>
          <w:szCs w:val="24"/>
        </w:rPr>
        <w:t xml:space="preserve"> tem</w:t>
      </w:r>
      <w:r w:rsidR="008B3C58">
        <w:rPr>
          <w:rFonts w:ascii="Arial" w:eastAsia="Arial" w:hAnsi="Arial" w:cs="Arial"/>
          <w:sz w:val="24"/>
          <w:szCs w:val="24"/>
        </w:rPr>
        <w:t xml:space="preserve"> como objetivo</w:t>
      </w:r>
      <w:r w:rsidRPr="00066D57">
        <w:rPr>
          <w:rFonts w:ascii="Arial" w:eastAsia="Arial" w:hAnsi="Arial" w:cs="Arial"/>
          <w:sz w:val="24"/>
          <w:szCs w:val="24"/>
        </w:rPr>
        <w:t xml:space="preserve"> oferecer produtos com uma excelente qualidade</w:t>
      </w:r>
      <w:r w:rsidR="00837531">
        <w:rPr>
          <w:rFonts w:ascii="Arial" w:eastAsia="Arial" w:hAnsi="Arial" w:cs="Arial"/>
          <w:sz w:val="24"/>
          <w:szCs w:val="24"/>
        </w:rPr>
        <w:t xml:space="preserve">, </w:t>
      </w:r>
      <w:r w:rsidRPr="00066D57">
        <w:rPr>
          <w:rFonts w:ascii="Arial" w:eastAsia="Arial" w:hAnsi="Arial" w:cs="Arial"/>
          <w:sz w:val="24"/>
          <w:szCs w:val="24"/>
        </w:rPr>
        <w:t xml:space="preserve">proporcionar um ótimo desempenho no uso da plataforma, </w:t>
      </w:r>
      <w:r w:rsidR="008B3C58">
        <w:rPr>
          <w:rFonts w:ascii="Arial" w:eastAsia="Arial" w:hAnsi="Arial" w:cs="Arial"/>
          <w:sz w:val="24"/>
          <w:szCs w:val="24"/>
        </w:rPr>
        <w:t xml:space="preserve">apresentar </w:t>
      </w:r>
      <w:r w:rsidRPr="00066D57">
        <w:rPr>
          <w:rFonts w:ascii="Arial" w:eastAsia="Arial" w:hAnsi="Arial" w:cs="Arial"/>
          <w:sz w:val="24"/>
          <w:szCs w:val="24"/>
        </w:rPr>
        <w:t xml:space="preserve">os melhores custos e um excelente atendimento para </w:t>
      </w:r>
      <w:r w:rsidR="00837531">
        <w:rPr>
          <w:rFonts w:ascii="Arial" w:eastAsia="Arial" w:hAnsi="Arial" w:cs="Arial"/>
          <w:sz w:val="24"/>
          <w:szCs w:val="24"/>
        </w:rPr>
        <w:t>clientes de idades variadas que se interessam pelo mundo gamer e buscam uma alternativa melhor e mais fácil para comprar produtos relacionados.</w:t>
      </w:r>
    </w:p>
    <w:p w14:paraId="011E3BD5" w14:textId="081245BE" w:rsidR="00C142AF" w:rsidRPr="00066D57" w:rsidRDefault="00C142AF" w:rsidP="00837531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Além de oferecer preços acessíveis, a loja ainda irá apresentar descontos mensalmente para os clientes cadastrados para que os clientes possuam ainda mais a possibilidade de comprar produtos por um preço ainda menor e </w:t>
      </w:r>
      <w:r w:rsidR="00BE1BE3">
        <w:rPr>
          <w:rFonts w:ascii="Arial" w:eastAsia="Arial" w:hAnsi="Arial" w:cs="Arial"/>
          <w:sz w:val="24"/>
          <w:szCs w:val="24"/>
        </w:rPr>
        <w:t>tenham uma maior satisfação na utilização do sistema.</w:t>
      </w:r>
    </w:p>
    <w:p w14:paraId="75224255" w14:textId="77777777" w:rsidR="007A2450" w:rsidRDefault="007A2450" w:rsidP="00AB54CD">
      <w:pPr>
        <w:spacing w:before="120" w:after="100" w:afterAutospacing="1" w:line="36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3E57BF8C" w14:textId="77777777" w:rsidR="00501909" w:rsidRDefault="00501909" w:rsidP="00AB54CD">
      <w:pPr>
        <w:spacing w:before="120" w:after="100" w:afterAutospacing="1" w:line="36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475C43B0" w14:textId="77777777" w:rsidR="00501909" w:rsidRDefault="00501909" w:rsidP="00AB54CD">
      <w:pPr>
        <w:spacing w:before="120" w:after="100" w:afterAutospacing="1" w:line="36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399D8B02" w14:textId="77777777" w:rsidR="00501909" w:rsidRDefault="00501909" w:rsidP="00AB54CD">
      <w:pPr>
        <w:spacing w:before="120" w:after="100" w:afterAutospacing="1" w:line="36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6BEA9DEC" w14:textId="77777777" w:rsidR="00501909" w:rsidRDefault="00501909" w:rsidP="00AB54CD">
      <w:pPr>
        <w:spacing w:before="120" w:after="100" w:afterAutospacing="1" w:line="36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120D0171" w14:textId="5DA9F5E8" w:rsidR="00501909" w:rsidRDefault="00501909" w:rsidP="00AB54CD">
      <w:pPr>
        <w:spacing w:before="120" w:after="100" w:afterAutospacing="1" w:line="36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5C4BB3CD" w14:textId="77777777" w:rsidR="00953B14" w:rsidRDefault="00953B14" w:rsidP="00AB54CD">
      <w:pPr>
        <w:spacing w:before="120" w:after="100" w:afterAutospacing="1" w:line="36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17FD0FCA" w14:textId="53F234C2" w:rsidR="00501909" w:rsidRDefault="00501909" w:rsidP="00AB54CD">
      <w:pPr>
        <w:spacing w:before="120" w:after="100" w:afterAutospacing="1" w:line="36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625373A6" w14:textId="77777777" w:rsidR="00501909" w:rsidRPr="00642A21" w:rsidRDefault="00501909" w:rsidP="00AB54CD">
      <w:pPr>
        <w:spacing w:before="120" w:after="100" w:afterAutospacing="1" w:line="36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36889B25" w14:textId="77777777" w:rsidR="00AE4872" w:rsidRDefault="00AE4872" w:rsidP="00AE4872">
      <w:pPr>
        <w:pStyle w:val="Ttulo2"/>
      </w:pPr>
      <w:bookmarkStart w:id="5" w:name="_Toc18917152"/>
      <w:r>
        <w:lastRenderedPageBreak/>
        <w:t>DESCRIÇÃO D</w:t>
      </w:r>
      <w:r w:rsidR="006B7D78">
        <w:t>O</w:t>
      </w:r>
      <w:r>
        <w:t xml:space="preserve"> </w:t>
      </w:r>
      <w:r w:rsidR="006B7D78">
        <w:t>SISTEMA</w:t>
      </w:r>
      <w:bookmarkEnd w:id="5"/>
    </w:p>
    <w:p w14:paraId="31B4AD3D" w14:textId="77777777" w:rsidR="00AE4872" w:rsidRPr="00AE4872" w:rsidRDefault="00AE4872" w:rsidP="00AE4872"/>
    <w:p w14:paraId="2CB9EBA4" w14:textId="77777777" w:rsidR="009701E7" w:rsidRPr="009701E7" w:rsidRDefault="009701E7" w:rsidP="009701E7">
      <w:pPr>
        <w:pStyle w:val="NormalWeb"/>
        <w:spacing w:line="360" w:lineRule="auto"/>
        <w:ind w:firstLine="567"/>
        <w:rPr>
          <w:rFonts w:ascii="Arial" w:eastAsia="Arial" w:hAnsi="Arial" w:cs="Arial"/>
        </w:rPr>
      </w:pPr>
      <w:r w:rsidRPr="009701E7">
        <w:rPr>
          <w:rFonts w:ascii="Arial" w:eastAsia="Arial" w:hAnsi="Arial" w:cs="Arial"/>
        </w:rPr>
        <w:t>A Techzone é uma loja online voltada para a venda de aparelhos gamers. O sistema web está sendo desenvolvido em 2021, por um grupo de jovens com o intuito de apresentar produtos de qualidade do setor de eletroeletrônicos com um preço mais acessível para pessoas que buscam produtos do mundo gamer, visando sempre proporcionar um ótimo desempenho e os melhores custos para os usuários que possuem interesse nos produtos.</w:t>
      </w:r>
    </w:p>
    <w:p w14:paraId="7391BC62" w14:textId="77777777" w:rsidR="009701E7" w:rsidRPr="009701E7" w:rsidRDefault="009701E7" w:rsidP="009701E7">
      <w:pPr>
        <w:pStyle w:val="NormalWeb"/>
        <w:spacing w:line="360" w:lineRule="auto"/>
        <w:ind w:firstLine="567"/>
        <w:rPr>
          <w:rFonts w:ascii="Arial" w:eastAsia="Arial" w:hAnsi="Arial" w:cs="Arial"/>
        </w:rPr>
      </w:pPr>
      <w:r w:rsidRPr="009701E7">
        <w:rPr>
          <w:rFonts w:ascii="Arial" w:eastAsia="Arial" w:hAnsi="Arial" w:cs="Arial"/>
        </w:rPr>
        <w:t xml:space="preserve">Com a Techzone, o usuário da plataforma tem a possibilidade de adicionar os itens de seu interesse no </w:t>
      </w:r>
      <w:proofErr w:type="gramStart"/>
      <w:r w:rsidRPr="009701E7">
        <w:rPr>
          <w:rFonts w:ascii="Arial" w:eastAsia="Arial" w:hAnsi="Arial" w:cs="Arial"/>
        </w:rPr>
        <w:t>carrinho,  pode</w:t>
      </w:r>
      <w:proofErr w:type="gramEnd"/>
      <w:r w:rsidRPr="009701E7">
        <w:rPr>
          <w:rFonts w:ascii="Arial" w:eastAsia="Arial" w:hAnsi="Arial" w:cs="Arial"/>
        </w:rPr>
        <w:t xml:space="preserve"> ter acesso aos variados produtos que a loja oferece, pode excluir itens do carrinho, pode comprar os itens desejados e assim, adicionar as informações necessárias, como por exemplo, o nome, endereço e o número de onde será realizada a entrega. Além disso, a Techzone oferece a possibilidade de uma compra rápida (onde não é necessário ter um perfil na loja) para usuários que buscam mais facilidade na hora da compra.</w:t>
      </w:r>
    </w:p>
    <w:p w14:paraId="38F4E939" w14:textId="77777777" w:rsidR="009701E7" w:rsidRPr="009701E7" w:rsidRDefault="009701E7" w:rsidP="009701E7">
      <w:pPr>
        <w:pStyle w:val="NormalWeb"/>
        <w:spacing w:line="360" w:lineRule="auto"/>
        <w:ind w:firstLine="567"/>
        <w:rPr>
          <w:rFonts w:ascii="Arial" w:eastAsia="Arial" w:hAnsi="Arial" w:cs="Arial"/>
        </w:rPr>
      </w:pPr>
      <w:r w:rsidRPr="009701E7">
        <w:rPr>
          <w:rFonts w:ascii="Arial" w:eastAsia="Arial" w:hAnsi="Arial" w:cs="Arial"/>
        </w:rPr>
        <w:t>É um sistema que está sendo desenvolvido por profissionais de altíssimo conhecimento na área de tecnologia. A Techzone traz consigo um site com uma interface mais limpa para que o usuário consiga navegar com muita facilidade no site e para que tenha acesso rapidamente as variadas funcionalidades presentes no sistema. Dessa forma, qualquer pessoa interessada pode usar o site sem nenhum tipo de dificuldade.</w:t>
      </w:r>
    </w:p>
    <w:p w14:paraId="26A3FFA8" w14:textId="77777777" w:rsidR="009701E7" w:rsidRPr="009701E7" w:rsidRDefault="009701E7" w:rsidP="009701E7">
      <w:pPr>
        <w:pStyle w:val="NormalWeb"/>
        <w:spacing w:line="360" w:lineRule="auto"/>
        <w:ind w:firstLine="567"/>
        <w:rPr>
          <w:rFonts w:ascii="Arial" w:eastAsia="Arial" w:hAnsi="Arial" w:cs="Arial"/>
        </w:rPr>
      </w:pPr>
      <w:r w:rsidRPr="009701E7">
        <w:rPr>
          <w:rFonts w:ascii="Arial" w:eastAsia="Arial" w:hAnsi="Arial" w:cs="Arial"/>
        </w:rPr>
        <w:t>O sistema web tem previsão de estar concluído até dia 26/11/2021 e possui uma média complexidade. Ele vai dar um certo trabalho para a conclusão, mas no final irá trazer muito lucro para os envolvidos. Será utilizado a linguagem de marcação HTML e a linguagem PHP para a elaboração do mesmo.</w:t>
      </w:r>
    </w:p>
    <w:p w14:paraId="7C93A299" w14:textId="77777777" w:rsidR="009701E7" w:rsidRPr="009701E7" w:rsidRDefault="009701E7" w:rsidP="009701E7">
      <w:pPr>
        <w:pStyle w:val="NormalWeb"/>
        <w:spacing w:line="360" w:lineRule="auto"/>
        <w:ind w:firstLine="567"/>
        <w:rPr>
          <w:rFonts w:ascii="Arial" w:eastAsia="Arial" w:hAnsi="Arial" w:cs="Arial"/>
        </w:rPr>
      </w:pPr>
      <w:r w:rsidRPr="009701E7">
        <w:rPr>
          <w:rFonts w:ascii="Arial" w:eastAsia="Arial" w:hAnsi="Arial" w:cs="Arial"/>
        </w:rPr>
        <w:t>Os clientes que preferirem, podem optar por realizar um cadastro no site, podendo ter a possibilidade de conseguir serem informados de descontos, cupons da loja e sobre produtos novos.</w:t>
      </w:r>
    </w:p>
    <w:p w14:paraId="3CDF8E06" w14:textId="46D1CE3A" w:rsidR="00642A21" w:rsidRDefault="009701E7" w:rsidP="009701E7">
      <w:pPr>
        <w:pStyle w:val="NormalWeb"/>
        <w:spacing w:line="360" w:lineRule="auto"/>
        <w:ind w:firstLine="567"/>
        <w:rPr>
          <w:rFonts w:ascii="Arial" w:hAnsi="Arial" w:cs="Arial"/>
        </w:rPr>
      </w:pPr>
      <w:r w:rsidRPr="009701E7">
        <w:rPr>
          <w:rFonts w:ascii="Arial" w:eastAsia="Arial" w:hAnsi="Arial" w:cs="Arial"/>
        </w:rPr>
        <w:lastRenderedPageBreak/>
        <w:t>Os riscos que podem ocorrer durante a elaboração desse sistema são: Não suprir as expectativas e necessidades dos clientes, a concorrência e habilidades incompletas para completar as funcionalidades do site.</w:t>
      </w:r>
    </w:p>
    <w:p w14:paraId="675840A9" w14:textId="77777777" w:rsidR="00642A21" w:rsidRDefault="00642A21" w:rsidP="00AB54CD">
      <w:pPr>
        <w:pStyle w:val="NormalWeb"/>
        <w:spacing w:line="360" w:lineRule="auto"/>
        <w:rPr>
          <w:rFonts w:ascii="Arial" w:hAnsi="Arial" w:cs="Arial"/>
        </w:rPr>
      </w:pPr>
    </w:p>
    <w:p w14:paraId="3FB59459" w14:textId="77777777" w:rsidR="00642A21" w:rsidRDefault="00642A21" w:rsidP="00AB54CD">
      <w:pPr>
        <w:pStyle w:val="NormalWeb"/>
        <w:spacing w:line="360" w:lineRule="auto"/>
        <w:rPr>
          <w:rFonts w:ascii="Arial" w:hAnsi="Arial" w:cs="Arial"/>
        </w:rPr>
      </w:pPr>
    </w:p>
    <w:p w14:paraId="3408E4F6" w14:textId="77777777" w:rsidR="00642A21" w:rsidRDefault="00642A21" w:rsidP="00AB54CD">
      <w:pPr>
        <w:pStyle w:val="NormalWeb"/>
        <w:spacing w:line="360" w:lineRule="auto"/>
        <w:rPr>
          <w:rFonts w:ascii="Arial" w:hAnsi="Arial" w:cs="Arial"/>
        </w:rPr>
      </w:pPr>
    </w:p>
    <w:p w14:paraId="544487E9" w14:textId="77777777" w:rsidR="00642A21" w:rsidRDefault="00642A21" w:rsidP="00AB54CD">
      <w:pPr>
        <w:pStyle w:val="NormalWeb"/>
        <w:spacing w:line="360" w:lineRule="auto"/>
        <w:rPr>
          <w:rFonts w:ascii="Arial" w:hAnsi="Arial" w:cs="Arial"/>
        </w:rPr>
      </w:pPr>
    </w:p>
    <w:p w14:paraId="641EC79D" w14:textId="77777777" w:rsidR="00642A21" w:rsidRDefault="00642A21" w:rsidP="00AB54CD">
      <w:pPr>
        <w:pStyle w:val="NormalWeb"/>
        <w:spacing w:line="360" w:lineRule="auto"/>
        <w:rPr>
          <w:rFonts w:ascii="Arial" w:hAnsi="Arial" w:cs="Arial"/>
        </w:rPr>
      </w:pPr>
    </w:p>
    <w:p w14:paraId="0BDCC74D" w14:textId="77777777" w:rsidR="00501909" w:rsidRDefault="00501909" w:rsidP="00AB54CD">
      <w:pPr>
        <w:pStyle w:val="NormalWeb"/>
        <w:spacing w:line="360" w:lineRule="auto"/>
        <w:rPr>
          <w:rFonts w:ascii="Arial" w:hAnsi="Arial" w:cs="Arial"/>
        </w:rPr>
      </w:pPr>
    </w:p>
    <w:p w14:paraId="2FD692B7" w14:textId="77777777" w:rsidR="00501909" w:rsidRDefault="00501909" w:rsidP="00AB54CD">
      <w:pPr>
        <w:pStyle w:val="NormalWeb"/>
        <w:spacing w:line="360" w:lineRule="auto"/>
        <w:rPr>
          <w:rFonts w:ascii="Arial" w:hAnsi="Arial" w:cs="Arial"/>
        </w:rPr>
      </w:pPr>
    </w:p>
    <w:p w14:paraId="55C743BB" w14:textId="77777777" w:rsidR="00501909" w:rsidRDefault="00501909" w:rsidP="00AB54CD">
      <w:pPr>
        <w:pStyle w:val="NormalWeb"/>
        <w:spacing w:line="360" w:lineRule="auto"/>
        <w:rPr>
          <w:rFonts w:ascii="Arial" w:hAnsi="Arial" w:cs="Arial"/>
        </w:rPr>
      </w:pPr>
    </w:p>
    <w:p w14:paraId="587E4130" w14:textId="77777777" w:rsidR="00501909" w:rsidRDefault="00501909" w:rsidP="00AB54CD">
      <w:pPr>
        <w:pStyle w:val="NormalWeb"/>
        <w:spacing w:line="360" w:lineRule="auto"/>
        <w:rPr>
          <w:rFonts w:ascii="Arial" w:hAnsi="Arial" w:cs="Arial"/>
        </w:rPr>
      </w:pPr>
    </w:p>
    <w:p w14:paraId="7E97A99F" w14:textId="77777777" w:rsidR="00501909" w:rsidRDefault="00501909" w:rsidP="00AB54CD">
      <w:pPr>
        <w:pStyle w:val="NormalWeb"/>
        <w:spacing w:line="360" w:lineRule="auto"/>
        <w:rPr>
          <w:rFonts w:ascii="Arial" w:hAnsi="Arial" w:cs="Arial"/>
        </w:rPr>
      </w:pPr>
    </w:p>
    <w:p w14:paraId="1B533B24" w14:textId="77777777" w:rsidR="00501909" w:rsidRDefault="00501909" w:rsidP="00AB54CD">
      <w:pPr>
        <w:pStyle w:val="NormalWeb"/>
        <w:spacing w:line="360" w:lineRule="auto"/>
        <w:rPr>
          <w:rFonts w:ascii="Arial" w:hAnsi="Arial" w:cs="Arial"/>
        </w:rPr>
      </w:pPr>
    </w:p>
    <w:p w14:paraId="631089A6" w14:textId="77777777" w:rsidR="00501909" w:rsidRDefault="00501909" w:rsidP="00AB54CD">
      <w:pPr>
        <w:pStyle w:val="NormalWeb"/>
        <w:spacing w:line="360" w:lineRule="auto"/>
        <w:rPr>
          <w:rFonts w:ascii="Arial" w:hAnsi="Arial" w:cs="Arial"/>
        </w:rPr>
      </w:pPr>
    </w:p>
    <w:p w14:paraId="0C7DA0A4" w14:textId="77777777" w:rsidR="00867700" w:rsidRDefault="00867700" w:rsidP="00AB54CD">
      <w:pPr>
        <w:pStyle w:val="NormalWeb"/>
        <w:spacing w:line="360" w:lineRule="auto"/>
        <w:rPr>
          <w:rFonts w:ascii="Arial" w:hAnsi="Arial" w:cs="Arial"/>
        </w:rPr>
      </w:pPr>
    </w:p>
    <w:p w14:paraId="4A88664E" w14:textId="5F3D963D" w:rsidR="00867700" w:rsidRDefault="00867700" w:rsidP="00AB54CD">
      <w:pPr>
        <w:pStyle w:val="NormalWeb"/>
        <w:spacing w:line="360" w:lineRule="auto"/>
        <w:rPr>
          <w:rFonts w:ascii="Arial" w:hAnsi="Arial" w:cs="Arial"/>
        </w:rPr>
      </w:pPr>
    </w:p>
    <w:p w14:paraId="58B98909" w14:textId="6C8B2AE1" w:rsidR="00953B14" w:rsidRDefault="00953B14" w:rsidP="00AB54CD">
      <w:pPr>
        <w:pStyle w:val="NormalWeb"/>
        <w:spacing w:line="360" w:lineRule="auto"/>
        <w:rPr>
          <w:rFonts w:ascii="Arial" w:hAnsi="Arial" w:cs="Arial"/>
        </w:rPr>
      </w:pPr>
    </w:p>
    <w:p w14:paraId="31F8ECE7" w14:textId="51594BEA" w:rsidR="00953B14" w:rsidRDefault="00953B14" w:rsidP="00AB54CD">
      <w:pPr>
        <w:pStyle w:val="NormalWeb"/>
        <w:spacing w:line="360" w:lineRule="auto"/>
        <w:rPr>
          <w:rFonts w:ascii="Arial" w:hAnsi="Arial" w:cs="Arial"/>
        </w:rPr>
      </w:pPr>
    </w:p>
    <w:p w14:paraId="69C24172" w14:textId="77777777" w:rsidR="00953B14" w:rsidRDefault="00953B14" w:rsidP="00AB54CD">
      <w:pPr>
        <w:pStyle w:val="NormalWeb"/>
        <w:spacing w:line="360" w:lineRule="auto"/>
        <w:rPr>
          <w:rFonts w:ascii="Arial" w:hAnsi="Arial" w:cs="Arial"/>
        </w:rPr>
      </w:pPr>
    </w:p>
    <w:p w14:paraId="52E90CEC" w14:textId="6E09A261" w:rsidR="005814F1" w:rsidRDefault="005814F1" w:rsidP="00953B14">
      <w:pPr>
        <w:pStyle w:val="Ttulo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zCs w:val="28"/>
        </w:rPr>
      </w:pPr>
      <w:bookmarkStart w:id="6" w:name="_Toc18917153"/>
      <w:bookmarkEnd w:id="4"/>
      <w:r>
        <w:rPr>
          <w:rFonts w:cs="Arial"/>
          <w:szCs w:val="28"/>
        </w:rPr>
        <w:lastRenderedPageBreak/>
        <w:t>DIAGRAM</w:t>
      </w:r>
      <w:r w:rsidR="004523B8">
        <w:rPr>
          <w:rFonts w:cs="Arial"/>
          <w:szCs w:val="28"/>
        </w:rPr>
        <w:t>A</w:t>
      </w:r>
      <w:r>
        <w:rPr>
          <w:rFonts w:cs="Arial"/>
          <w:szCs w:val="28"/>
        </w:rPr>
        <w:t xml:space="preserve"> UML</w:t>
      </w:r>
      <w:bookmarkEnd w:id="6"/>
    </w:p>
    <w:p w14:paraId="02A75E80" w14:textId="77777777" w:rsidR="00953B14" w:rsidRPr="00953B14" w:rsidRDefault="00953B14" w:rsidP="00953B14">
      <w:pPr>
        <w:rPr>
          <w:rFonts w:eastAsia="Arial"/>
        </w:rPr>
      </w:pPr>
    </w:p>
    <w:p w14:paraId="3E37C918" w14:textId="39F3EF1D" w:rsidR="00953B14" w:rsidRPr="00642A21" w:rsidRDefault="00540A17" w:rsidP="00953B14">
      <w:pPr>
        <w:spacing w:before="120" w:after="100" w:afterAutospacing="1" w:line="360" w:lineRule="auto"/>
        <w:ind w:hanging="709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0B5A456" wp14:editId="2C8A5F8A">
            <wp:extent cx="6288657" cy="3573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938" cy="35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1894F" w14:textId="77777777" w:rsidR="005814F1" w:rsidRDefault="005814F1">
      <w:pPr>
        <w:rPr>
          <w:rFonts w:ascii="Arial" w:hAnsi="Arial" w:cs="Arial"/>
          <w:b/>
          <w:kern w:val="28"/>
          <w:sz w:val="28"/>
          <w:szCs w:val="28"/>
        </w:rPr>
      </w:pPr>
      <w:r>
        <w:rPr>
          <w:rFonts w:cs="Arial"/>
          <w:szCs w:val="28"/>
        </w:rPr>
        <w:br w:type="page"/>
      </w:r>
    </w:p>
    <w:p w14:paraId="3D1D71CB" w14:textId="77777777" w:rsidR="00AA04B9" w:rsidRPr="009C699F" w:rsidRDefault="005814F1" w:rsidP="00AB54CD">
      <w:pPr>
        <w:pStyle w:val="Ttulo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zCs w:val="28"/>
        </w:rPr>
      </w:pPr>
      <w:bookmarkStart w:id="7" w:name="_Toc18917154"/>
      <w:r>
        <w:rPr>
          <w:rFonts w:cs="Arial"/>
          <w:szCs w:val="28"/>
        </w:rPr>
        <w:lastRenderedPageBreak/>
        <w:t>TELAS DO SISTEMA</w:t>
      </w:r>
      <w:bookmarkEnd w:id="7"/>
    </w:p>
    <w:p w14:paraId="2DA34746" w14:textId="77777777" w:rsidR="00642A21" w:rsidRDefault="00642A21" w:rsidP="00642A21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6BF209B1" w14:textId="77777777" w:rsidR="00642A21" w:rsidRPr="00642A21" w:rsidRDefault="00642A21" w:rsidP="005814F1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 w:rsidRPr="00642A21">
        <w:rPr>
          <w:rFonts w:ascii="Arial" w:eastAsia="Arial" w:hAnsi="Arial" w:cs="Arial"/>
          <w:sz w:val="24"/>
          <w:szCs w:val="24"/>
        </w:rPr>
        <w:t xml:space="preserve">Nesta etapa a equipe </w:t>
      </w:r>
      <w:r w:rsidR="005814F1">
        <w:rPr>
          <w:rFonts w:ascii="Arial" w:eastAsia="Arial" w:hAnsi="Arial" w:cs="Arial"/>
          <w:sz w:val="24"/>
          <w:szCs w:val="24"/>
        </w:rPr>
        <w:t>irá colocar todas as telas do sistema.</w:t>
      </w:r>
    </w:p>
    <w:p w14:paraId="3F6AAD28" w14:textId="77777777" w:rsidR="00642A21" w:rsidRDefault="00642A21" w:rsidP="00642A21">
      <w:pPr>
        <w:pStyle w:val="SemEspaamento"/>
        <w:numPr>
          <w:ilvl w:val="0"/>
          <w:numId w:val="0"/>
        </w:numPr>
        <w:ind w:left="568" w:hanging="284"/>
        <w:jc w:val="both"/>
        <w:rPr>
          <w:rFonts w:cs="Arial"/>
          <w:b w:val="0"/>
        </w:rPr>
      </w:pPr>
    </w:p>
    <w:p w14:paraId="7A81BA0F" w14:textId="77777777" w:rsidR="00CC3C1B" w:rsidRPr="009C699F" w:rsidRDefault="00642A21" w:rsidP="00642A21">
      <w:pPr>
        <w:pStyle w:val="NormalWeb"/>
        <w:tabs>
          <w:tab w:val="left" w:pos="2115"/>
        </w:tabs>
        <w:spacing w:line="360" w:lineRule="auto"/>
        <w:rPr>
          <w:rFonts w:ascii="Arial" w:eastAsia="Arial" w:hAnsi="Arial" w:cs="Arial"/>
        </w:rPr>
      </w:pPr>
      <w:r>
        <w:rPr>
          <w:rFonts w:ascii="Arial" w:hAnsi="Arial" w:cs="Arial"/>
        </w:rPr>
        <w:tab/>
      </w:r>
    </w:p>
    <w:p w14:paraId="5DCBCC2E" w14:textId="77777777" w:rsidR="00CC3C1B" w:rsidRPr="009C699F" w:rsidRDefault="00CC3C1B" w:rsidP="00AB54CD">
      <w:pPr>
        <w:pStyle w:val="NormalWeb"/>
        <w:spacing w:line="360" w:lineRule="auto"/>
        <w:rPr>
          <w:rFonts w:ascii="Arial" w:hAnsi="Arial" w:cs="Arial"/>
        </w:rPr>
      </w:pPr>
    </w:p>
    <w:p w14:paraId="6E64EEEE" w14:textId="77777777" w:rsidR="00F72D71" w:rsidRPr="009C699F" w:rsidRDefault="00D25757" w:rsidP="00AB54CD">
      <w:pPr>
        <w:pStyle w:val="Ttulo1"/>
        <w:tabs>
          <w:tab w:val="clear" w:pos="360"/>
          <w:tab w:val="num" w:pos="709"/>
        </w:tabs>
        <w:spacing w:line="360" w:lineRule="auto"/>
        <w:ind w:left="709" w:hanging="709"/>
        <w:jc w:val="both"/>
        <w:rPr>
          <w:rFonts w:cs="Arial"/>
          <w:szCs w:val="28"/>
        </w:rPr>
      </w:pPr>
      <w:bookmarkStart w:id="8" w:name="_Toc209846486"/>
      <w:bookmarkStart w:id="9" w:name="_Toc212890609"/>
      <w:r w:rsidRPr="009C699F">
        <w:rPr>
          <w:rFonts w:cs="Arial"/>
          <w:sz w:val="32"/>
          <w:szCs w:val="32"/>
        </w:rPr>
        <w:br w:type="page"/>
      </w:r>
      <w:bookmarkStart w:id="10" w:name="_Toc18917155"/>
      <w:bookmarkStart w:id="11" w:name="_Toc428226482"/>
      <w:bookmarkEnd w:id="8"/>
      <w:bookmarkEnd w:id="9"/>
      <w:r w:rsidR="005814F1">
        <w:rPr>
          <w:rFonts w:cs="Arial"/>
          <w:sz w:val="32"/>
          <w:szCs w:val="32"/>
        </w:rPr>
        <w:lastRenderedPageBreak/>
        <w:t>CÓDIGOS DO SISTEMA</w:t>
      </w:r>
      <w:bookmarkEnd w:id="10"/>
      <w:r w:rsidR="005814F1">
        <w:rPr>
          <w:rFonts w:cs="Arial"/>
          <w:szCs w:val="28"/>
        </w:rPr>
        <w:t xml:space="preserve"> </w:t>
      </w:r>
    </w:p>
    <w:p w14:paraId="312F01B8" w14:textId="77777777" w:rsidR="00DD2C2B" w:rsidRDefault="00DD2C2B" w:rsidP="00642A21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7361C0FD" w14:textId="77777777" w:rsidR="005814F1" w:rsidRDefault="00642A21" w:rsidP="00642A21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642A21">
        <w:rPr>
          <w:rFonts w:ascii="Arial" w:eastAsia="Arial" w:hAnsi="Arial" w:cs="Arial"/>
          <w:sz w:val="24"/>
          <w:szCs w:val="24"/>
        </w:rPr>
        <w:t xml:space="preserve">A equipe </w:t>
      </w:r>
      <w:r w:rsidR="005814F1">
        <w:rPr>
          <w:rFonts w:ascii="Arial" w:eastAsia="Arial" w:hAnsi="Arial" w:cs="Arial"/>
          <w:sz w:val="24"/>
          <w:szCs w:val="24"/>
        </w:rPr>
        <w:t>deverá implementar todos os códigos do sistema.</w:t>
      </w:r>
    </w:p>
    <w:p w14:paraId="08359F40" w14:textId="77777777" w:rsidR="00642A21" w:rsidRPr="00DD2C2B" w:rsidRDefault="005814F1" w:rsidP="005814F1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Deve constar o nome do arquivo com sua extensão, bem como o código PHP, HTML, CSS, JAVASCRPT ou C# de todos os arquivos do sistema implementado.</w:t>
      </w:r>
    </w:p>
    <w:p w14:paraId="0C2B1F1D" w14:textId="77777777" w:rsidR="00642A21" w:rsidRPr="00DD2C2B" w:rsidRDefault="00642A21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6D554C3C" w14:textId="77777777" w:rsidR="00DD2C2B" w:rsidRPr="00DD2C2B" w:rsidRDefault="00DD2C2B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7C5A9C8B" w14:textId="77777777" w:rsidR="00DD2C2B" w:rsidRPr="00DD2C2B" w:rsidRDefault="00DD2C2B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3B347F5A" w14:textId="77777777" w:rsidR="00DD2C2B" w:rsidRPr="00DD2C2B" w:rsidRDefault="00DD2C2B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6806671A" w14:textId="77777777" w:rsidR="00DD2C2B" w:rsidRPr="00DD2C2B" w:rsidRDefault="00DD2C2B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58AE2E41" w14:textId="77777777" w:rsidR="00DD2C2B" w:rsidRPr="00DD2C2B" w:rsidRDefault="00DD2C2B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2D315D57" w14:textId="77777777" w:rsidR="00DD2C2B" w:rsidRPr="00DD2C2B" w:rsidRDefault="00DD2C2B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59D69165" w14:textId="77777777" w:rsidR="00DD2C2B" w:rsidRPr="00DD2C2B" w:rsidRDefault="00DD2C2B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1794B1C6" w14:textId="77777777" w:rsidR="00DD2C2B" w:rsidRPr="00DD2C2B" w:rsidRDefault="00DD2C2B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3E74C9DA" w14:textId="77777777" w:rsidR="00DD2C2B" w:rsidRPr="00DD2C2B" w:rsidRDefault="00DD2C2B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217090A1" w14:textId="77777777" w:rsidR="00DD2C2B" w:rsidRPr="00DD2C2B" w:rsidRDefault="00DD2C2B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7669418F" w14:textId="77777777" w:rsidR="00DD2C2B" w:rsidRPr="00DD2C2B" w:rsidRDefault="00DD2C2B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3F04F952" w14:textId="77777777" w:rsidR="00DD2C2B" w:rsidRPr="00DD2C2B" w:rsidRDefault="00DD2C2B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3CDD87B2" w14:textId="77777777" w:rsidR="00DD2C2B" w:rsidRDefault="00DD2C2B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19AB8764" w14:textId="77777777" w:rsidR="00501909" w:rsidRPr="00DD2C2B" w:rsidRDefault="00501909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6475C4FE" w14:textId="77777777" w:rsidR="00DD2C2B" w:rsidRPr="00DD2C2B" w:rsidRDefault="00DD2C2B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151330EC" w14:textId="77777777" w:rsidR="00AA04B9" w:rsidRPr="009C699F" w:rsidRDefault="005814F1" w:rsidP="00F9440B">
      <w:pPr>
        <w:pStyle w:val="Ttulo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zCs w:val="28"/>
        </w:rPr>
      </w:pPr>
      <w:bookmarkStart w:id="12" w:name="_Toc18917156"/>
      <w:bookmarkEnd w:id="11"/>
      <w:r>
        <w:rPr>
          <w:rFonts w:cs="Arial"/>
          <w:szCs w:val="28"/>
        </w:rPr>
        <w:lastRenderedPageBreak/>
        <w:t>BANCO DE DADOS</w:t>
      </w:r>
      <w:bookmarkEnd w:id="12"/>
    </w:p>
    <w:bookmarkStart w:id="13" w:name="_Toc209846487"/>
    <w:bookmarkStart w:id="14" w:name="_Toc212890610"/>
    <w:p w14:paraId="5D0F2C8E" w14:textId="4FC57B65" w:rsidR="00E83138" w:rsidRDefault="00E83138" w:rsidP="005B73A9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fldChar w:fldCharType="begin"/>
      </w:r>
      <w:r>
        <w:rPr>
          <w:rFonts w:ascii="Arial" w:eastAsia="Arial" w:hAnsi="Arial" w:cs="Arial"/>
          <w:sz w:val="24"/>
          <w:szCs w:val="24"/>
        </w:rPr>
        <w:instrText xml:space="preserve"> HYPERLINK "</w:instrText>
      </w:r>
      <w:r w:rsidRPr="00E83138">
        <w:rPr>
          <w:rFonts w:ascii="Arial" w:eastAsia="Arial" w:hAnsi="Arial" w:cs="Arial"/>
          <w:sz w:val="24"/>
          <w:szCs w:val="24"/>
        </w:rPr>
        <w:instrText>https://github.com/YasminGoncalves/Projeto-Pr-tico-de-Sistemas/blob/main/Banco%20de%20Dados</w:instrText>
      </w:r>
      <w:r>
        <w:rPr>
          <w:rFonts w:ascii="Arial" w:eastAsia="Arial" w:hAnsi="Arial" w:cs="Arial"/>
          <w:sz w:val="24"/>
          <w:szCs w:val="24"/>
        </w:rPr>
        <w:instrText xml:space="preserve">" </w:instrText>
      </w:r>
      <w:r>
        <w:rPr>
          <w:rFonts w:ascii="Arial" w:eastAsia="Arial" w:hAnsi="Arial" w:cs="Arial"/>
          <w:sz w:val="24"/>
          <w:szCs w:val="24"/>
        </w:rPr>
        <w:fldChar w:fldCharType="separate"/>
      </w:r>
      <w:r w:rsidRPr="006C6C0B">
        <w:rPr>
          <w:rStyle w:val="Hyperlink"/>
          <w:rFonts w:ascii="Arial" w:eastAsia="Arial" w:hAnsi="Arial" w:cs="Arial"/>
          <w:sz w:val="24"/>
          <w:szCs w:val="24"/>
        </w:rPr>
        <w:t>https://github.com/YasminGoncalves/Projeto-Pr-tico-de-Sistemas/blob/main/Banco%20de%20Dados</w:t>
      </w:r>
      <w:r>
        <w:rPr>
          <w:rFonts w:ascii="Arial" w:eastAsia="Arial" w:hAnsi="Arial" w:cs="Arial"/>
          <w:sz w:val="24"/>
          <w:szCs w:val="24"/>
        </w:rPr>
        <w:fldChar w:fldCharType="end"/>
      </w:r>
    </w:p>
    <w:p w14:paraId="729E1E58" w14:textId="77777777" w:rsidR="00E83138" w:rsidRPr="009C699F" w:rsidRDefault="00E83138" w:rsidP="005B73A9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09A0211" w14:textId="51D3795E" w:rsidR="005814F1" w:rsidRDefault="005814F1">
      <w:pPr>
        <w:rPr>
          <w:rFonts w:ascii="Arial" w:hAnsi="Arial" w:cs="Arial"/>
          <w:sz w:val="24"/>
          <w:szCs w:val="24"/>
        </w:rPr>
      </w:pPr>
    </w:p>
    <w:p w14:paraId="38E3E07E" w14:textId="19281758" w:rsidR="00E83138" w:rsidRDefault="00E83138">
      <w:pPr>
        <w:rPr>
          <w:rFonts w:ascii="Arial" w:hAnsi="Arial" w:cs="Arial"/>
          <w:sz w:val="24"/>
          <w:szCs w:val="24"/>
        </w:rPr>
      </w:pPr>
    </w:p>
    <w:p w14:paraId="32144F14" w14:textId="4D7F10D7" w:rsidR="00E83138" w:rsidRDefault="00E83138">
      <w:pPr>
        <w:rPr>
          <w:rFonts w:ascii="Arial" w:hAnsi="Arial" w:cs="Arial"/>
          <w:sz w:val="24"/>
          <w:szCs w:val="24"/>
        </w:rPr>
      </w:pPr>
    </w:p>
    <w:p w14:paraId="1EB5EBB0" w14:textId="47766FB0" w:rsidR="00E83138" w:rsidRDefault="00E83138">
      <w:pPr>
        <w:rPr>
          <w:rFonts w:ascii="Arial" w:hAnsi="Arial" w:cs="Arial"/>
          <w:sz w:val="24"/>
          <w:szCs w:val="24"/>
        </w:rPr>
      </w:pPr>
    </w:p>
    <w:p w14:paraId="25A7813D" w14:textId="588B3442" w:rsidR="00E83138" w:rsidRDefault="00E83138">
      <w:pPr>
        <w:rPr>
          <w:rFonts w:ascii="Arial" w:hAnsi="Arial" w:cs="Arial"/>
          <w:sz w:val="24"/>
          <w:szCs w:val="24"/>
        </w:rPr>
      </w:pPr>
    </w:p>
    <w:p w14:paraId="6F60BF56" w14:textId="40321CA6" w:rsidR="00E83138" w:rsidRDefault="00E83138">
      <w:pPr>
        <w:rPr>
          <w:rFonts w:ascii="Arial" w:hAnsi="Arial" w:cs="Arial"/>
          <w:sz w:val="24"/>
          <w:szCs w:val="24"/>
        </w:rPr>
      </w:pPr>
    </w:p>
    <w:p w14:paraId="5D81D895" w14:textId="3D0DED9F" w:rsidR="00E83138" w:rsidRDefault="00E83138">
      <w:pPr>
        <w:rPr>
          <w:rFonts w:ascii="Arial" w:hAnsi="Arial" w:cs="Arial"/>
          <w:sz w:val="24"/>
          <w:szCs w:val="24"/>
        </w:rPr>
      </w:pPr>
    </w:p>
    <w:p w14:paraId="5A61D01E" w14:textId="0908365D" w:rsidR="00E83138" w:rsidRDefault="00E83138">
      <w:pPr>
        <w:rPr>
          <w:rFonts w:ascii="Arial" w:hAnsi="Arial" w:cs="Arial"/>
          <w:sz w:val="24"/>
          <w:szCs w:val="24"/>
        </w:rPr>
      </w:pPr>
    </w:p>
    <w:p w14:paraId="1B1A404A" w14:textId="2405C746" w:rsidR="00E83138" w:rsidRDefault="00E83138">
      <w:pPr>
        <w:rPr>
          <w:rFonts w:ascii="Arial" w:hAnsi="Arial" w:cs="Arial"/>
          <w:sz w:val="24"/>
          <w:szCs w:val="24"/>
        </w:rPr>
      </w:pPr>
    </w:p>
    <w:p w14:paraId="0CBA9B9B" w14:textId="39EF6CE7" w:rsidR="00E83138" w:rsidRDefault="00E83138">
      <w:pPr>
        <w:rPr>
          <w:rFonts w:ascii="Arial" w:hAnsi="Arial" w:cs="Arial"/>
          <w:sz w:val="24"/>
          <w:szCs w:val="24"/>
        </w:rPr>
      </w:pPr>
    </w:p>
    <w:p w14:paraId="3131AC31" w14:textId="145FA9EA" w:rsidR="00E83138" w:rsidRDefault="00E83138">
      <w:pPr>
        <w:rPr>
          <w:rFonts w:ascii="Arial" w:hAnsi="Arial" w:cs="Arial"/>
          <w:sz w:val="24"/>
          <w:szCs w:val="24"/>
        </w:rPr>
      </w:pPr>
    </w:p>
    <w:p w14:paraId="350625D0" w14:textId="0F4D9117" w:rsidR="00E83138" w:rsidRDefault="00E83138">
      <w:pPr>
        <w:rPr>
          <w:rFonts w:ascii="Arial" w:hAnsi="Arial" w:cs="Arial"/>
          <w:sz w:val="24"/>
          <w:szCs w:val="24"/>
        </w:rPr>
      </w:pPr>
    </w:p>
    <w:p w14:paraId="2DC3D7DA" w14:textId="563EBF58" w:rsidR="00E83138" w:rsidRDefault="00E83138">
      <w:pPr>
        <w:rPr>
          <w:rFonts w:ascii="Arial" w:hAnsi="Arial" w:cs="Arial"/>
          <w:sz w:val="24"/>
          <w:szCs w:val="24"/>
        </w:rPr>
      </w:pPr>
    </w:p>
    <w:p w14:paraId="403F7F51" w14:textId="35AA75BA" w:rsidR="00E83138" w:rsidRDefault="00E83138">
      <w:pPr>
        <w:rPr>
          <w:rFonts w:ascii="Arial" w:hAnsi="Arial" w:cs="Arial"/>
          <w:sz w:val="24"/>
          <w:szCs w:val="24"/>
        </w:rPr>
      </w:pPr>
    </w:p>
    <w:p w14:paraId="677338D5" w14:textId="2C57D365" w:rsidR="00E83138" w:rsidRDefault="00E83138">
      <w:pPr>
        <w:rPr>
          <w:rFonts w:ascii="Arial" w:hAnsi="Arial" w:cs="Arial"/>
          <w:sz w:val="24"/>
          <w:szCs w:val="24"/>
        </w:rPr>
      </w:pPr>
    </w:p>
    <w:p w14:paraId="405592AC" w14:textId="42A12FA2" w:rsidR="00E83138" w:rsidRDefault="00E83138">
      <w:pPr>
        <w:rPr>
          <w:rFonts w:ascii="Arial" w:hAnsi="Arial" w:cs="Arial"/>
          <w:sz w:val="24"/>
          <w:szCs w:val="24"/>
        </w:rPr>
      </w:pPr>
    </w:p>
    <w:p w14:paraId="3CAD3EB5" w14:textId="21A693DE" w:rsidR="00E83138" w:rsidRDefault="00E83138">
      <w:pPr>
        <w:rPr>
          <w:rFonts w:ascii="Arial" w:hAnsi="Arial" w:cs="Arial"/>
          <w:sz w:val="24"/>
          <w:szCs w:val="24"/>
        </w:rPr>
      </w:pPr>
    </w:p>
    <w:p w14:paraId="0E836473" w14:textId="129955A0" w:rsidR="00E83138" w:rsidRDefault="00E83138">
      <w:pPr>
        <w:rPr>
          <w:rFonts w:ascii="Arial" w:hAnsi="Arial" w:cs="Arial"/>
          <w:sz w:val="24"/>
          <w:szCs w:val="24"/>
        </w:rPr>
      </w:pPr>
    </w:p>
    <w:p w14:paraId="1F769306" w14:textId="166AD093" w:rsidR="00E83138" w:rsidRDefault="00E83138">
      <w:pPr>
        <w:rPr>
          <w:rFonts w:ascii="Arial" w:hAnsi="Arial" w:cs="Arial"/>
          <w:sz w:val="24"/>
          <w:szCs w:val="24"/>
        </w:rPr>
      </w:pPr>
    </w:p>
    <w:p w14:paraId="1AD05333" w14:textId="48484080" w:rsidR="00E83138" w:rsidRDefault="00E83138">
      <w:pPr>
        <w:rPr>
          <w:rFonts w:ascii="Arial" w:hAnsi="Arial" w:cs="Arial"/>
          <w:sz w:val="24"/>
          <w:szCs w:val="24"/>
        </w:rPr>
      </w:pPr>
    </w:p>
    <w:p w14:paraId="16DF595A" w14:textId="596DBB53" w:rsidR="00E83138" w:rsidRDefault="00E83138">
      <w:pPr>
        <w:rPr>
          <w:rFonts w:ascii="Arial" w:hAnsi="Arial" w:cs="Arial"/>
          <w:sz w:val="24"/>
          <w:szCs w:val="24"/>
        </w:rPr>
      </w:pPr>
    </w:p>
    <w:p w14:paraId="61B8577C" w14:textId="4AFA4B16" w:rsidR="00E83138" w:rsidRDefault="00E83138">
      <w:pPr>
        <w:rPr>
          <w:rFonts w:ascii="Arial" w:hAnsi="Arial" w:cs="Arial"/>
          <w:sz w:val="24"/>
          <w:szCs w:val="24"/>
        </w:rPr>
      </w:pPr>
    </w:p>
    <w:p w14:paraId="7F1F6F3E" w14:textId="3A9207E4" w:rsidR="00E83138" w:rsidRDefault="00E83138">
      <w:pPr>
        <w:rPr>
          <w:rFonts w:ascii="Arial" w:hAnsi="Arial" w:cs="Arial"/>
          <w:sz w:val="24"/>
          <w:szCs w:val="24"/>
        </w:rPr>
      </w:pPr>
    </w:p>
    <w:p w14:paraId="0F458DA6" w14:textId="0FAB2C9E" w:rsidR="00E83138" w:rsidRDefault="00E83138">
      <w:pPr>
        <w:rPr>
          <w:rFonts w:ascii="Arial" w:hAnsi="Arial" w:cs="Arial"/>
          <w:sz w:val="24"/>
          <w:szCs w:val="24"/>
        </w:rPr>
      </w:pPr>
    </w:p>
    <w:p w14:paraId="34DB6F15" w14:textId="6D152D3F" w:rsidR="00E83138" w:rsidRDefault="00E83138">
      <w:pPr>
        <w:rPr>
          <w:rFonts w:ascii="Arial" w:hAnsi="Arial" w:cs="Arial"/>
          <w:sz w:val="24"/>
          <w:szCs w:val="24"/>
        </w:rPr>
      </w:pPr>
    </w:p>
    <w:p w14:paraId="6075B03D" w14:textId="4E05E3E0" w:rsidR="00E83138" w:rsidRDefault="00E83138">
      <w:pPr>
        <w:rPr>
          <w:rFonts w:ascii="Arial" w:hAnsi="Arial" w:cs="Arial"/>
          <w:sz w:val="24"/>
          <w:szCs w:val="24"/>
        </w:rPr>
      </w:pPr>
    </w:p>
    <w:p w14:paraId="5303EE94" w14:textId="25805022" w:rsidR="00E83138" w:rsidRDefault="00E83138">
      <w:pPr>
        <w:rPr>
          <w:rFonts w:ascii="Arial" w:hAnsi="Arial" w:cs="Arial"/>
          <w:sz w:val="24"/>
          <w:szCs w:val="24"/>
        </w:rPr>
      </w:pPr>
    </w:p>
    <w:p w14:paraId="468EEE7C" w14:textId="27AB2962" w:rsidR="00E83138" w:rsidRDefault="00E83138">
      <w:pPr>
        <w:rPr>
          <w:rFonts w:ascii="Arial" w:hAnsi="Arial" w:cs="Arial"/>
          <w:sz w:val="24"/>
          <w:szCs w:val="24"/>
        </w:rPr>
      </w:pPr>
    </w:p>
    <w:p w14:paraId="6C5F4D65" w14:textId="27026242" w:rsidR="00E83138" w:rsidRDefault="00E83138">
      <w:pPr>
        <w:rPr>
          <w:rFonts w:ascii="Arial" w:hAnsi="Arial" w:cs="Arial"/>
          <w:sz w:val="24"/>
          <w:szCs w:val="24"/>
        </w:rPr>
      </w:pPr>
    </w:p>
    <w:p w14:paraId="2180581E" w14:textId="7CBE7B7D" w:rsidR="00E83138" w:rsidRDefault="00E83138">
      <w:pPr>
        <w:rPr>
          <w:rFonts w:ascii="Arial" w:hAnsi="Arial" w:cs="Arial"/>
          <w:sz w:val="24"/>
          <w:szCs w:val="24"/>
        </w:rPr>
      </w:pPr>
    </w:p>
    <w:p w14:paraId="329474CE" w14:textId="3095FE22" w:rsidR="00E83138" w:rsidRDefault="00E83138">
      <w:pPr>
        <w:rPr>
          <w:rFonts w:ascii="Arial" w:hAnsi="Arial" w:cs="Arial"/>
          <w:sz w:val="24"/>
          <w:szCs w:val="24"/>
        </w:rPr>
      </w:pPr>
    </w:p>
    <w:p w14:paraId="05433E44" w14:textId="1BEBFD22" w:rsidR="00E83138" w:rsidRDefault="00E83138">
      <w:pPr>
        <w:rPr>
          <w:rFonts w:ascii="Arial" w:hAnsi="Arial" w:cs="Arial"/>
          <w:sz w:val="24"/>
          <w:szCs w:val="24"/>
        </w:rPr>
      </w:pPr>
    </w:p>
    <w:p w14:paraId="475ACA55" w14:textId="45824DF0" w:rsidR="00E83138" w:rsidRDefault="00E83138">
      <w:pPr>
        <w:rPr>
          <w:rFonts w:ascii="Arial" w:hAnsi="Arial" w:cs="Arial"/>
          <w:sz w:val="24"/>
          <w:szCs w:val="24"/>
        </w:rPr>
      </w:pPr>
    </w:p>
    <w:p w14:paraId="32F4BA2E" w14:textId="69B59B70" w:rsidR="00E83138" w:rsidRDefault="00E83138">
      <w:pPr>
        <w:rPr>
          <w:rFonts w:ascii="Arial" w:hAnsi="Arial" w:cs="Arial"/>
          <w:sz w:val="24"/>
          <w:szCs w:val="24"/>
        </w:rPr>
      </w:pPr>
    </w:p>
    <w:p w14:paraId="7718FA97" w14:textId="1BB533A5" w:rsidR="00E83138" w:rsidRDefault="00E83138">
      <w:pPr>
        <w:rPr>
          <w:rFonts w:ascii="Arial" w:hAnsi="Arial" w:cs="Arial"/>
          <w:sz w:val="24"/>
          <w:szCs w:val="24"/>
        </w:rPr>
      </w:pPr>
    </w:p>
    <w:p w14:paraId="118B0474" w14:textId="645B1A60" w:rsidR="00E83138" w:rsidRDefault="00E83138">
      <w:pPr>
        <w:rPr>
          <w:rFonts w:ascii="Arial" w:hAnsi="Arial" w:cs="Arial"/>
          <w:sz w:val="24"/>
          <w:szCs w:val="24"/>
        </w:rPr>
      </w:pPr>
    </w:p>
    <w:p w14:paraId="160FB888" w14:textId="74270335" w:rsidR="000659BB" w:rsidRDefault="000659BB">
      <w:pPr>
        <w:rPr>
          <w:rFonts w:ascii="Arial" w:hAnsi="Arial" w:cs="Arial"/>
          <w:sz w:val="24"/>
          <w:szCs w:val="24"/>
        </w:rPr>
      </w:pPr>
    </w:p>
    <w:p w14:paraId="17B3053D" w14:textId="77777777" w:rsidR="000659BB" w:rsidRDefault="000659BB">
      <w:pPr>
        <w:rPr>
          <w:rFonts w:ascii="Arial" w:hAnsi="Arial" w:cs="Arial"/>
          <w:sz w:val="24"/>
          <w:szCs w:val="24"/>
        </w:rPr>
      </w:pPr>
    </w:p>
    <w:p w14:paraId="3070F005" w14:textId="77777777" w:rsidR="00E83138" w:rsidRDefault="00E83138">
      <w:pPr>
        <w:rPr>
          <w:rFonts w:ascii="Arial" w:hAnsi="Arial" w:cs="Arial"/>
          <w:sz w:val="24"/>
          <w:szCs w:val="24"/>
        </w:rPr>
      </w:pPr>
    </w:p>
    <w:p w14:paraId="7F4DF561" w14:textId="77777777" w:rsidR="00155AB1" w:rsidRDefault="00155AB1" w:rsidP="00155AB1">
      <w:pPr>
        <w:pStyle w:val="Ttulo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zCs w:val="28"/>
        </w:rPr>
      </w:pPr>
      <w:bookmarkStart w:id="15" w:name="_Toc18917157"/>
      <w:r>
        <w:rPr>
          <w:rFonts w:cs="Arial"/>
          <w:szCs w:val="28"/>
        </w:rPr>
        <w:lastRenderedPageBreak/>
        <w:t>CONCLUSÃO</w:t>
      </w:r>
      <w:bookmarkEnd w:id="15"/>
    </w:p>
    <w:p w14:paraId="6CCB74B5" w14:textId="77777777" w:rsidR="00155AB1" w:rsidRDefault="00155AB1" w:rsidP="00155AB1"/>
    <w:p w14:paraId="5449484D" w14:textId="77777777" w:rsidR="00155AB1" w:rsidRDefault="00155AB1" w:rsidP="00155AB1"/>
    <w:p w14:paraId="11811039" w14:textId="3F7D6F0E" w:rsidR="00F859F9" w:rsidRDefault="00852521" w:rsidP="00F859F9">
      <w:pPr>
        <w:pStyle w:val="NormalWeb"/>
        <w:spacing w:before="0" w:beforeAutospacing="0" w:after="0" w:afterAutospacing="0" w:line="360" w:lineRule="auto"/>
        <w:ind w:firstLine="70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Tendo em vista os processos realizados durante cada etapa do projeto, levando em consideração aspectos como planejamento e definição, desde os primeiros passos até o resultado, sendo cumpridos conforme os prazos, </w:t>
      </w:r>
      <w:r w:rsidR="005B397C">
        <w:rPr>
          <w:rFonts w:ascii="Arial" w:hAnsi="Arial" w:cs="Arial"/>
          <w:color w:val="000000"/>
        </w:rPr>
        <w:t>concluímos</w:t>
      </w:r>
      <w:r>
        <w:rPr>
          <w:rFonts w:ascii="Arial" w:hAnsi="Arial" w:cs="Arial"/>
          <w:color w:val="000000"/>
        </w:rPr>
        <w:t xml:space="preserve"> que a equipe conseguiu realizar todos os objetivos propostos, sem nenhum tipo de problema, pois todos se dedicaram ao máximo.</w:t>
      </w:r>
    </w:p>
    <w:p w14:paraId="1290401D" w14:textId="42F849FD" w:rsidR="005B397C" w:rsidRDefault="005B397C" w:rsidP="005B397C">
      <w:pPr>
        <w:pStyle w:val="NormalWeb"/>
        <w:spacing w:before="0" w:beforeAutospacing="0" w:after="0" w:afterAutospacing="0" w:line="360" w:lineRule="auto"/>
        <w:ind w:firstLine="709"/>
        <w:rPr>
          <w:rFonts w:ascii="Arial" w:hAnsi="Arial" w:cs="Arial"/>
          <w:color w:val="000000"/>
        </w:rPr>
      </w:pPr>
    </w:p>
    <w:p w14:paraId="4A3B4441" w14:textId="5EB6472E" w:rsidR="005B397C" w:rsidRDefault="005B397C" w:rsidP="005B397C">
      <w:pPr>
        <w:pStyle w:val="NormalWeb"/>
        <w:spacing w:before="0" w:beforeAutospacing="0" w:after="0" w:afterAutospacing="0" w:line="360" w:lineRule="auto"/>
        <w:ind w:firstLine="709"/>
        <w:rPr>
          <w:rFonts w:ascii="Arial" w:hAnsi="Arial" w:cs="Arial"/>
          <w:color w:val="000000"/>
        </w:rPr>
      </w:pPr>
    </w:p>
    <w:p w14:paraId="11D59A30" w14:textId="4A88DB2F" w:rsidR="005B397C" w:rsidRDefault="005B397C" w:rsidP="005B397C">
      <w:pPr>
        <w:pStyle w:val="NormalWeb"/>
        <w:spacing w:before="0" w:beforeAutospacing="0" w:after="0" w:afterAutospacing="0" w:line="360" w:lineRule="auto"/>
        <w:ind w:firstLine="709"/>
        <w:rPr>
          <w:rFonts w:ascii="Arial" w:hAnsi="Arial" w:cs="Arial"/>
          <w:color w:val="000000"/>
        </w:rPr>
      </w:pPr>
    </w:p>
    <w:p w14:paraId="7F4D794E" w14:textId="5A33A05E" w:rsidR="005B397C" w:rsidRDefault="005B397C" w:rsidP="005B397C">
      <w:pPr>
        <w:pStyle w:val="NormalWeb"/>
        <w:spacing w:before="0" w:beforeAutospacing="0" w:after="0" w:afterAutospacing="0" w:line="360" w:lineRule="auto"/>
        <w:ind w:firstLine="709"/>
        <w:rPr>
          <w:rFonts w:ascii="Arial" w:hAnsi="Arial" w:cs="Arial"/>
          <w:color w:val="000000"/>
        </w:rPr>
      </w:pPr>
    </w:p>
    <w:p w14:paraId="099C19E2" w14:textId="44999D83" w:rsidR="005B397C" w:rsidRDefault="005B397C" w:rsidP="005B397C">
      <w:pPr>
        <w:pStyle w:val="NormalWeb"/>
        <w:spacing w:before="0" w:beforeAutospacing="0" w:after="0" w:afterAutospacing="0" w:line="360" w:lineRule="auto"/>
        <w:ind w:firstLine="709"/>
        <w:rPr>
          <w:rFonts w:ascii="Arial" w:hAnsi="Arial" w:cs="Arial"/>
          <w:color w:val="000000"/>
        </w:rPr>
      </w:pPr>
    </w:p>
    <w:p w14:paraId="543C7D16" w14:textId="2F978E4F" w:rsidR="005B397C" w:rsidRDefault="005B397C" w:rsidP="005B397C">
      <w:pPr>
        <w:pStyle w:val="NormalWeb"/>
        <w:spacing w:before="0" w:beforeAutospacing="0" w:after="0" w:afterAutospacing="0" w:line="360" w:lineRule="auto"/>
        <w:ind w:firstLine="709"/>
        <w:rPr>
          <w:rFonts w:ascii="Arial" w:hAnsi="Arial" w:cs="Arial"/>
          <w:color w:val="000000"/>
        </w:rPr>
      </w:pPr>
    </w:p>
    <w:p w14:paraId="643B33F4" w14:textId="4E450DE0" w:rsidR="005B397C" w:rsidRDefault="005B397C" w:rsidP="005B397C">
      <w:pPr>
        <w:pStyle w:val="NormalWeb"/>
        <w:spacing w:before="0" w:beforeAutospacing="0" w:after="0" w:afterAutospacing="0" w:line="360" w:lineRule="auto"/>
        <w:ind w:firstLine="709"/>
        <w:rPr>
          <w:rFonts w:ascii="Arial" w:hAnsi="Arial" w:cs="Arial"/>
          <w:color w:val="000000"/>
        </w:rPr>
      </w:pPr>
    </w:p>
    <w:p w14:paraId="4A323C57" w14:textId="0441BA03" w:rsidR="005B397C" w:rsidRDefault="005B397C" w:rsidP="005B397C">
      <w:pPr>
        <w:pStyle w:val="NormalWeb"/>
        <w:spacing w:before="0" w:beforeAutospacing="0" w:after="0" w:afterAutospacing="0" w:line="360" w:lineRule="auto"/>
        <w:ind w:firstLine="709"/>
        <w:rPr>
          <w:rFonts w:ascii="Arial" w:hAnsi="Arial" w:cs="Arial"/>
          <w:color w:val="000000"/>
        </w:rPr>
      </w:pPr>
    </w:p>
    <w:p w14:paraId="6889C7D9" w14:textId="08C4C9F8" w:rsidR="005B397C" w:rsidRDefault="005B397C" w:rsidP="005B397C">
      <w:pPr>
        <w:pStyle w:val="NormalWeb"/>
        <w:spacing w:before="0" w:beforeAutospacing="0" w:after="0" w:afterAutospacing="0" w:line="360" w:lineRule="auto"/>
        <w:ind w:firstLine="709"/>
        <w:rPr>
          <w:rFonts w:ascii="Arial" w:hAnsi="Arial" w:cs="Arial"/>
          <w:color w:val="000000"/>
        </w:rPr>
      </w:pPr>
    </w:p>
    <w:p w14:paraId="0084E56C" w14:textId="056207CD" w:rsidR="005B397C" w:rsidRDefault="005B397C" w:rsidP="005B397C">
      <w:pPr>
        <w:pStyle w:val="NormalWeb"/>
        <w:spacing w:before="0" w:beforeAutospacing="0" w:after="0" w:afterAutospacing="0" w:line="360" w:lineRule="auto"/>
        <w:ind w:firstLine="709"/>
        <w:rPr>
          <w:rFonts w:ascii="Arial" w:hAnsi="Arial" w:cs="Arial"/>
          <w:color w:val="000000"/>
        </w:rPr>
      </w:pPr>
    </w:p>
    <w:p w14:paraId="1CD1F35B" w14:textId="3D71ABA7" w:rsidR="005B397C" w:rsidRDefault="005B397C" w:rsidP="005B397C">
      <w:pPr>
        <w:pStyle w:val="NormalWeb"/>
        <w:spacing w:before="0" w:beforeAutospacing="0" w:after="0" w:afterAutospacing="0" w:line="360" w:lineRule="auto"/>
        <w:ind w:firstLine="709"/>
        <w:rPr>
          <w:rFonts w:ascii="Arial" w:hAnsi="Arial" w:cs="Arial"/>
          <w:color w:val="000000"/>
        </w:rPr>
      </w:pPr>
    </w:p>
    <w:p w14:paraId="4CD30C0F" w14:textId="57826A46" w:rsidR="005B397C" w:rsidRDefault="005B397C" w:rsidP="005B397C">
      <w:pPr>
        <w:pStyle w:val="NormalWeb"/>
        <w:spacing w:before="0" w:beforeAutospacing="0" w:after="0" w:afterAutospacing="0" w:line="360" w:lineRule="auto"/>
        <w:ind w:firstLine="709"/>
        <w:rPr>
          <w:rFonts w:ascii="Arial" w:hAnsi="Arial" w:cs="Arial"/>
          <w:color w:val="000000"/>
        </w:rPr>
      </w:pPr>
    </w:p>
    <w:p w14:paraId="4133DC91" w14:textId="7DA1780B" w:rsidR="005B397C" w:rsidRDefault="005B397C" w:rsidP="005B397C">
      <w:pPr>
        <w:pStyle w:val="NormalWeb"/>
        <w:spacing w:before="0" w:beforeAutospacing="0" w:after="0" w:afterAutospacing="0" w:line="360" w:lineRule="auto"/>
        <w:ind w:firstLine="709"/>
        <w:rPr>
          <w:rFonts w:ascii="Arial" w:hAnsi="Arial" w:cs="Arial"/>
          <w:color w:val="000000"/>
        </w:rPr>
      </w:pPr>
    </w:p>
    <w:p w14:paraId="3687483D" w14:textId="7EEB2AF1" w:rsidR="005B397C" w:rsidRDefault="005B397C" w:rsidP="005B397C">
      <w:pPr>
        <w:pStyle w:val="NormalWeb"/>
        <w:spacing w:before="0" w:beforeAutospacing="0" w:after="0" w:afterAutospacing="0" w:line="360" w:lineRule="auto"/>
        <w:ind w:firstLine="709"/>
        <w:rPr>
          <w:rFonts w:ascii="Arial" w:hAnsi="Arial" w:cs="Arial"/>
          <w:color w:val="000000"/>
        </w:rPr>
      </w:pPr>
    </w:p>
    <w:p w14:paraId="1EDB5724" w14:textId="77777777" w:rsidR="005B397C" w:rsidRPr="005B397C" w:rsidRDefault="005B397C" w:rsidP="005B397C">
      <w:pPr>
        <w:pStyle w:val="NormalWeb"/>
        <w:spacing w:before="0" w:beforeAutospacing="0" w:after="0" w:afterAutospacing="0" w:line="360" w:lineRule="auto"/>
        <w:ind w:firstLine="709"/>
        <w:rPr>
          <w:rFonts w:ascii="Arial" w:hAnsi="Arial" w:cs="Arial"/>
          <w:color w:val="000000"/>
        </w:rPr>
      </w:pPr>
    </w:p>
    <w:p w14:paraId="65328D09" w14:textId="77777777" w:rsidR="00155AB1" w:rsidRDefault="00155AB1" w:rsidP="00D645C0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2874C36" w14:textId="121500BC" w:rsidR="00155AB1" w:rsidRDefault="00155AB1" w:rsidP="00D645C0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AC9F188" w14:textId="77777777" w:rsidR="00852521" w:rsidRDefault="00852521" w:rsidP="00D645C0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B839E51" w14:textId="77777777" w:rsidR="00155AB1" w:rsidRDefault="00155AB1" w:rsidP="00D645C0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35D5615" w14:textId="77777777" w:rsidR="00155AB1" w:rsidRDefault="00155AB1" w:rsidP="00D645C0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EBC1022" w14:textId="77777777" w:rsidR="00D645C0" w:rsidRPr="00BA50CE" w:rsidRDefault="00155AB1" w:rsidP="005E6461">
      <w:pPr>
        <w:pStyle w:val="Ttulo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zCs w:val="28"/>
        </w:rPr>
      </w:pPr>
      <w:bookmarkStart w:id="16" w:name="_Toc18917158"/>
      <w:r>
        <w:rPr>
          <w:rFonts w:cs="Arial"/>
          <w:szCs w:val="28"/>
        </w:rPr>
        <w:lastRenderedPageBreak/>
        <w:t>REFERÊNCIAS</w:t>
      </w:r>
      <w:bookmarkEnd w:id="16"/>
    </w:p>
    <w:bookmarkEnd w:id="13"/>
    <w:bookmarkEnd w:id="14"/>
    <w:p w14:paraId="4B1048A2" w14:textId="59514B85" w:rsidR="00DB0832" w:rsidRDefault="00A32D48" w:rsidP="0006216D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32D48">
        <w:rPr>
          <w:rFonts w:ascii="Arial" w:eastAsia="Arial" w:hAnsi="Arial" w:cs="Arial"/>
          <w:sz w:val="24"/>
          <w:szCs w:val="24"/>
        </w:rPr>
        <w:t>RIBEIRO, Leandro. </w:t>
      </w:r>
      <w:r w:rsidR="0006216D" w:rsidRPr="0006216D">
        <w:rPr>
          <w:rFonts w:ascii="Arial" w:eastAsia="Arial" w:hAnsi="Arial" w:cs="Arial"/>
          <w:b/>
          <w:bCs/>
          <w:sz w:val="24"/>
          <w:szCs w:val="24"/>
        </w:rPr>
        <w:t>Devmedia</w:t>
      </w:r>
      <w:r w:rsidR="0006216D">
        <w:rPr>
          <w:rFonts w:ascii="Arial" w:eastAsia="Arial" w:hAnsi="Arial" w:cs="Arial"/>
          <w:b/>
          <w:bCs/>
          <w:sz w:val="24"/>
          <w:szCs w:val="24"/>
        </w:rPr>
        <w:t xml:space="preserve"> - </w:t>
      </w:r>
      <w:r w:rsidRPr="00A32D48">
        <w:rPr>
          <w:rFonts w:ascii="Arial" w:eastAsia="Arial" w:hAnsi="Arial" w:cs="Arial"/>
          <w:b/>
          <w:bCs/>
          <w:sz w:val="24"/>
          <w:szCs w:val="24"/>
        </w:rPr>
        <w:t>Diagramas de Caso de Uso: O que é UML?</w:t>
      </w:r>
      <w:r w:rsidRPr="00A32D48">
        <w:rPr>
          <w:rFonts w:ascii="Arial" w:eastAsia="Arial" w:hAnsi="Arial" w:cs="Arial"/>
          <w:sz w:val="24"/>
          <w:szCs w:val="24"/>
        </w:rPr>
        <w:t xml:space="preserve"> [</w:t>
      </w:r>
      <w:r w:rsidRPr="00A32D48">
        <w:rPr>
          <w:rFonts w:ascii="Arial" w:eastAsia="Arial" w:hAnsi="Arial" w:cs="Arial"/>
          <w:i/>
          <w:iCs/>
          <w:sz w:val="24"/>
          <w:szCs w:val="24"/>
        </w:rPr>
        <w:t>S. l.</w:t>
      </w:r>
      <w:r w:rsidRPr="00A32D48">
        <w:rPr>
          <w:rFonts w:ascii="Arial" w:eastAsia="Arial" w:hAnsi="Arial" w:cs="Arial"/>
          <w:sz w:val="24"/>
          <w:szCs w:val="24"/>
        </w:rPr>
        <w:t>], 2012. Disponível em: https://www.devmedia.com.br/o-que-e-uml-e-diagramas-de-caso-de-uso-introducao-pratica-a-uml/23408. Acesso em: 16 set. 2021.</w:t>
      </w:r>
    </w:p>
    <w:p w14:paraId="61DC050E" w14:textId="327B989F" w:rsidR="00A32D48" w:rsidRDefault="0006216D" w:rsidP="0006216D">
      <w:pPr>
        <w:spacing w:before="120" w:after="100" w:afterAutospacing="1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6216D">
        <w:rPr>
          <w:rFonts w:ascii="Arial" w:hAnsi="Arial" w:cs="Arial"/>
          <w:color w:val="000000"/>
          <w:sz w:val="24"/>
          <w:szCs w:val="24"/>
          <w:shd w:val="clear" w:color="auto" w:fill="FFFFFF"/>
        </w:rPr>
        <w:t>FONSECA, Gabriella. </w:t>
      </w:r>
      <w:r w:rsidRPr="0006216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Profissionais TI: Os principais diagramas da UML – Resumo rápido.</w:t>
      </w:r>
      <w:r w:rsidRPr="0006216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[</w:t>
      </w:r>
      <w:r w:rsidRPr="0006216D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S.</w:t>
      </w:r>
      <w:r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r w:rsidRPr="0006216D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l.</w:t>
      </w:r>
      <w:r w:rsidRPr="0006216D">
        <w:rPr>
          <w:rFonts w:ascii="Arial" w:hAnsi="Arial" w:cs="Arial"/>
          <w:color w:val="000000"/>
          <w:sz w:val="24"/>
          <w:szCs w:val="24"/>
          <w:shd w:val="clear" w:color="auto" w:fill="FFFFFF"/>
        </w:rPr>
        <w:t>], 14 jun.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06216D">
        <w:rPr>
          <w:rFonts w:ascii="Arial" w:hAnsi="Arial" w:cs="Arial"/>
          <w:color w:val="000000"/>
          <w:sz w:val="24"/>
          <w:szCs w:val="24"/>
          <w:shd w:val="clear" w:color="auto" w:fill="FFFFFF"/>
        </w:rPr>
        <w:t>2011. Disponível em: https://www.profissionaisti.com.br/os-principais-diagramas-da-uml-resumo-rapido/. Acesso em: 16 set. 2021.</w:t>
      </w:r>
    </w:p>
    <w:p w14:paraId="4A9ADFC2" w14:textId="6843AE5E" w:rsidR="0006216D" w:rsidRPr="000C0FB7" w:rsidRDefault="0006216D" w:rsidP="0006216D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  <w:u w:val="single"/>
        </w:rPr>
      </w:pPr>
      <w:r w:rsidRPr="0006216D">
        <w:rPr>
          <w:rFonts w:ascii="Arial" w:eastAsia="Arial" w:hAnsi="Arial" w:cs="Arial"/>
          <w:sz w:val="24"/>
          <w:szCs w:val="24"/>
        </w:rPr>
        <w:t>DEVMEDIA. </w:t>
      </w:r>
      <w:r w:rsidRPr="0006216D">
        <w:rPr>
          <w:rFonts w:ascii="Arial" w:eastAsia="Arial" w:hAnsi="Arial" w:cs="Arial"/>
          <w:b/>
          <w:bCs/>
          <w:sz w:val="24"/>
          <w:szCs w:val="24"/>
        </w:rPr>
        <w:t>Comandos básicos em SQL: INSERT, UPDATE, DELETE e SELECT.</w:t>
      </w:r>
      <w:r w:rsidRPr="0006216D">
        <w:rPr>
          <w:rFonts w:ascii="Arial" w:eastAsia="Arial" w:hAnsi="Arial" w:cs="Arial"/>
          <w:sz w:val="24"/>
          <w:szCs w:val="24"/>
        </w:rPr>
        <w:t xml:space="preserve"> [</w:t>
      </w:r>
      <w:r w:rsidRPr="0006216D">
        <w:rPr>
          <w:rFonts w:ascii="Arial" w:eastAsia="Arial" w:hAnsi="Arial" w:cs="Arial"/>
          <w:i/>
          <w:iCs/>
          <w:sz w:val="24"/>
          <w:szCs w:val="24"/>
        </w:rPr>
        <w:t>S. l.</w:t>
      </w:r>
      <w:r w:rsidRPr="0006216D">
        <w:rPr>
          <w:rFonts w:ascii="Arial" w:eastAsia="Arial" w:hAnsi="Arial" w:cs="Arial"/>
          <w:sz w:val="24"/>
          <w:szCs w:val="24"/>
        </w:rPr>
        <w:t>], 2016. Disponível em: https://www.devmedia.com.br/comandos-basicos-em-sql-insert-update-delete-e-select/37170. Acesso em: 4 out. 2021.</w:t>
      </w:r>
    </w:p>
    <w:sectPr w:rsidR="0006216D" w:rsidRPr="000C0FB7" w:rsidSect="001365F3">
      <w:footerReference w:type="default" r:id="rId9"/>
      <w:type w:val="oddPage"/>
      <w:pgSz w:w="11909" w:h="16834" w:code="9"/>
      <w:pgMar w:top="1701" w:right="1134" w:bottom="1134" w:left="1701" w:header="709" w:footer="70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41AC5" w14:textId="77777777" w:rsidR="00250EC3" w:rsidRDefault="00250EC3">
      <w:r>
        <w:separator/>
      </w:r>
    </w:p>
  </w:endnote>
  <w:endnote w:type="continuationSeparator" w:id="0">
    <w:p w14:paraId="3CD80EF7" w14:textId="77777777" w:rsidR="00250EC3" w:rsidRDefault="00250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601358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2372251D" w14:textId="77777777" w:rsidR="00AF6027" w:rsidRPr="00AF6027" w:rsidRDefault="004523B8">
        <w:pPr>
          <w:pStyle w:val="Rodap"/>
          <w:jc w:val="right"/>
          <w:rPr>
            <w:rFonts w:ascii="Arial" w:hAnsi="Arial" w:cs="Arial"/>
          </w:rPr>
        </w:pPr>
        <w:r>
          <w:rPr>
            <w:rFonts w:ascii="Arial" w:hAnsi="Arial" w:cs="Arial"/>
            <w:noProof/>
          </w:rPr>
          <w:t>10</w:t>
        </w:r>
      </w:p>
    </w:sdtContent>
  </w:sdt>
  <w:p w14:paraId="6D068CF8" w14:textId="77777777" w:rsidR="00FB19CE" w:rsidRDefault="00FB19C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4B6DE" w14:textId="77777777" w:rsidR="00250EC3" w:rsidRDefault="00250EC3">
      <w:r>
        <w:separator/>
      </w:r>
    </w:p>
  </w:footnote>
  <w:footnote w:type="continuationSeparator" w:id="0">
    <w:p w14:paraId="31398C25" w14:textId="77777777" w:rsidR="00250EC3" w:rsidRDefault="00250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suff w:val="nothing"/>
      <w:lvlText w:val="%1-"/>
      <w:lvlJc w:val="left"/>
      <w:pPr>
        <w:ind w:left="375" w:hanging="375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3" w15:restartNumberingAfterBreak="0">
    <w:nsid w:val="00000004"/>
    <w:multiLevelType w:val="singleLevel"/>
    <w:tmpl w:val="00000004"/>
    <w:name w:val="WW8Num9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6" w15:restartNumberingAfterBreak="0">
    <w:nsid w:val="00000007"/>
    <w:multiLevelType w:val="singleLevel"/>
    <w:tmpl w:val="00000007"/>
    <w:name w:val="WW8Num15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7" w15:restartNumberingAfterBreak="0">
    <w:nsid w:val="00000008"/>
    <w:multiLevelType w:val="singleLevel"/>
    <w:tmpl w:val="00000008"/>
    <w:name w:val="WW8Num19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8" w15:restartNumberingAfterBreak="0">
    <w:nsid w:val="0000000A"/>
    <w:multiLevelType w:val="singleLevel"/>
    <w:tmpl w:val="0000000A"/>
    <w:name w:val="WW8Num2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9" w15:restartNumberingAfterBreak="0">
    <w:nsid w:val="0000000F"/>
    <w:multiLevelType w:val="singleLevel"/>
    <w:tmpl w:val="0000000F"/>
    <w:name w:val="WW8Num29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0" w15:restartNumberingAfterBreak="0">
    <w:nsid w:val="00000010"/>
    <w:multiLevelType w:val="singleLevel"/>
    <w:tmpl w:val="00000010"/>
    <w:name w:val="WW8Num3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1" w15:restartNumberingAfterBreak="0">
    <w:nsid w:val="00000011"/>
    <w:multiLevelType w:val="singleLevel"/>
    <w:tmpl w:val="00000011"/>
    <w:name w:val="WW8Num33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2" w15:restartNumberingAfterBreak="0">
    <w:nsid w:val="00000012"/>
    <w:multiLevelType w:val="singleLevel"/>
    <w:tmpl w:val="00000012"/>
    <w:name w:val="WW8Num35"/>
    <w:lvl w:ilvl="0">
      <w:start w:val="1"/>
      <w:numFmt w:val="lowerLetter"/>
      <w:lvlText w:val="%1)"/>
      <w:lvlJc w:val="left"/>
      <w:pPr>
        <w:tabs>
          <w:tab w:val="num" w:pos="1368"/>
        </w:tabs>
      </w:pPr>
    </w:lvl>
  </w:abstractNum>
  <w:abstractNum w:abstractNumId="13" w15:restartNumberingAfterBreak="0">
    <w:nsid w:val="00000013"/>
    <w:multiLevelType w:val="singleLevel"/>
    <w:tmpl w:val="00000013"/>
    <w:name w:val="WW8Num36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4" w15:restartNumberingAfterBreak="0">
    <w:nsid w:val="00000014"/>
    <w:multiLevelType w:val="singleLevel"/>
    <w:tmpl w:val="00000014"/>
    <w:name w:val="WW8Num38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5" w15:restartNumberingAfterBreak="0">
    <w:nsid w:val="00000015"/>
    <w:multiLevelType w:val="singleLevel"/>
    <w:tmpl w:val="00000015"/>
    <w:name w:val="WW8Num40"/>
    <w:lvl w:ilvl="0">
      <w:start w:val="1"/>
      <w:numFmt w:val="decimal"/>
      <w:lvlText w:val="%1)"/>
      <w:lvlJc w:val="left"/>
      <w:pPr>
        <w:tabs>
          <w:tab w:val="num" w:pos="2484"/>
        </w:tabs>
      </w:pPr>
    </w:lvl>
  </w:abstractNum>
  <w:abstractNum w:abstractNumId="16" w15:restartNumberingAfterBreak="0">
    <w:nsid w:val="00000016"/>
    <w:multiLevelType w:val="singleLevel"/>
    <w:tmpl w:val="00000016"/>
    <w:name w:val="WW8Num4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7" w15:restartNumberingAfterBreak="0">
    <w:nsid w:val="00000017"/>
    <w:multiLevelType w:val="singleLevel"/>
    <w:tmpl w:val="00000017"/>
    <w:name w:val="WW8Num44"/>
    <w:lvl w:ilvl="0">
      <w:start w:val="1"/>
      <w:numFmt w:val="lowerLetter"/>
      <w:lvlText w:val="%1)"/>
      <w:lvlJc w:val="left"/>
      <w:pPr>
        <w:tabs>
          <w:tab w:val="num" w:pos="1065"/>
        </w:tabs>
      </w:pPr>
    </w:lvl>
  </w:abstractNum>
  <w:abstractNum w:abstractNumId="18" w15:restartNumberingAfterBreak="0">
    <w:nsid w:val="01D509BB"/>
    <w:multiLevelType w:val="hybridMultilevel"/>
    <w:tmpl w:val="F538F5A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07266685"/>
    <w:multiLevelType w:val="hybridMultilevel"/>
    <w:tmpl w:val="A74C9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832294E"/>
    <w:multiLevelType w:val="multilevel"/>
    <w:tmpl w:val="BE2C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941AFC"/>
    <w:multiLevelType w:val="multilevel"/>
    <w:tmpl w:val="BE2C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8A0DC6"/>
    <w:multiLevelType w:val="hybridMultilevel"/>
    <w:tmpl w:val="96F6C44E"/>
    <w:lvl w:ilvl="0" w:tplc="C3E8242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E58DB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3ED2F3D"/>
    <w:multiLevelType w:val="hybridMultilevel"/>
    <w:tmpl w:val="FD4A8B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D72B76"/>
    <w:multiLevelType w:val="multilevel"/>
    <w:tmpl w:val="1BFC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3864DD3"/>
    <w:multiLevelType w:val="hybridMultilevel"/>
    <w:tmpl w:val="B08C7E06"/>
    <w:lvl w:ilvl="0" w:tplc="5E58DB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513E58"/>
    <w:multiLevelType w:val="hybridMultilevel"/>
    <w:tmpl w:val="D180A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D6DE3"/>
    <w:multiLevelType w:val="hybridMultilevel"/>
    <w:tmpl w:val="F9A24B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9A21924"/>
    <w:multiLevelType w:val="multilevel"/>
    <w:tmpl w:val="8532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553291"/>
    <w:multiLevelType w:val="multilevel"/>
    <w:tmpl w:val="6864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9A7FC5"/>
    <w:multiLevelType w:val="hybridMultilevel"/>
    <w:tmpl w:val="2FBCC37A"/>
    <w:lvl w:ilvl="0" w:tplc="E466CE98">
      <w:start w:val="1"/>
      <w:numFmt w:val="decimal"/>
      <w:pStyle w:val="SemEspaamento"/>
      <w:lvlText w:val="%1."/>
      <w:lvlJc w:val="left"/>
      <w:pPr>
        <w:ind w:left="568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254" w:hanging="360"/>
      </w:pPr>
    </w:lvl>
    <w:lvl w:ilvl="2" w:tplc="0416001B" w:tentative="1">
      <w:start w:val="1"/>
      <w:numFmt w:val="lowerRoman"/>
      <w:lvlText w:val="%3."/>
      <w:lvlJc w:val="right"/>
      <w:pPr>
        <w:ind w:left="-534" w:hanging="180"/>
      </w:pPr>
    </w:lvl>
    <w:lvl w:ilvl="3" w:tplc="0416000F" w:tentative="1">
      <w:start w:val="1"/>
      <w:numFmt w:val="decimal"/>
      <w:lvlText w:val="%4."/>
      <w:lvlJc w:val="left"/>
      <w:pPr>
        <w:ind w:left="186" w:hanging="360"/>
      </w:pPr>
    </w:lvl>
    <w:lvl w:ilvl="4" w:tplc="04160019" w:tentative="1">
      <w:start w:val="1"/>
      <w:numFmt w:val="lowerLetter"/>
      <w:lvlText w:val="%5."/>
      <w:lvlJc w:val="left"/>
      <w:pPr>
        <w:ind w:left="906" w:hanging="360"/>
      </w:pPr>
    </w:lvl>
    <w:lvl w:ilvl="5" w:tplc="0416001B" w:tentative="1">
      <w:start w:val="1"/>
      <w:numFmt w:val="lowerRoman"/>
      <w:lvlText w:val="%6."/>
      <w:lvlJc w:val="right"/>
      <w:pPr>
        <w:ind w:left="1626" w:hanging="180"/>
      </w:pPr>
    </w:lvl>
    <w:lvl w:ilvl="6" w:tplc="0416000F" w:tentative="1">
      <w:start w:val="1"/>
      <w:numFmt w:val="decimal"/>
      <w:lvlText w:val="%7."/>
      <w:lvlJc w:val="left"/>
      <w:pPr>
        <w:ind w:left="2346" w:hanging="360"/>
      </w:pPr>
    </w:lvl>
    <w:lvl w:ilvl="7" w:tplc="04160019" w:tentative="1">
      <w:start w:val="1"/>
      <w:numFmt w:val="lowerLetter"/>
      <w:lvlText w:val="%8."/>
      <w:lvlJc w:val="left"/>
      <w:pPr>
        <w:ind w:left="3066" w:hanging="360"/>
      </w:pPr>
    </w:lvl>
    <w:lvl w:ilvl="8" w:tplc="0416001B" w:tentative="1">
      <w:start w:val="1"/>
      <w:numFmt w:val="lowerRoman"/>
      <w:lvlText w:val="%9."/>
      <w:lvlJc w:val="right"/>
      <w:pPr>
        <w:ind w:left="3786" w:hanging="180"/>
      </w:pPr>
    </w:lvl>
  </w:abstractNum>
  <w:abstractNum w:abstractNumId="31" w15:restartNumberingAfterBreak="0">
    <w:nsid w:val="63295A48"/>
    <w:multiLevelType w:val="hybridMultilevel"/>
    <w:tmpl w:val="879AB528"/>
    <w:lvl w:ilvl="0" w:tplc="5E58DB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C57753"/>
    <w:multiLevelType w:val="hybridMultilevel"/>
    <w:tmpl w:val="1CBCE0E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CA46D0"/>
    <w:multiLevelType w:val="hybridMultilevel"/>
    <w:tmpl w:val="D52EF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7A0AC2"/>
    <w:multiLevelType w:val="multilevel"/>
    <w:tmpl w:val="BA92247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7E3B617F"/>
    <w:multiLevelType w:val="hybridMultilevel"/>
    <w:tmpl w:val="2B769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3"/>
  </w:num>
  <w:num w:numId="3">
    <w:abstractNumId w:val="18"/>
  </w:num>
  <w:num w:numId="4">
    <w:abstractNumId w:val="22"/>
  </w:num>
  <w:num w:numId="5">
    <w:abstractNumId w:val="35"/>
  </w:num>
  <w:num w:numId="6">
    <w:abstractNumId w:val="26"/>
  </w:num>
  <w:num w:numId="7">
    <w:abstractNumId w:val="34"/>
  </w:num>
  <w:num w:numId="8">
    <w:abstractNumId w:val="34"/>
  </w:num>
  <w:num w:numId="9">
    <w:abstractNumId w:val="23"/>
  </w:num>
  <w:num w:numId="10">
    <w:abstractNumId w:val="34"/>
  </w:num>
  <w:num w:numId="11">
    <w:abstractNumId w:val="32"/>
  </w:num>
  <w:num w:numId="12">
    <w:abstractNumId w:val="25"/>
  </w:num>
  <w:num w:numId="13">
    <w:abstractNumId w:val="31"/>
  </w:num>
  <w:num w:numId="14">
    <w:abstractNumId w:val="34"/>
  </w:num>
  <w:num w:numId="15">
    <w:abstractNumId w:val="34"/>
  </w:num>
  <w:num w:numId="16">
    <w:abstractNumId w:val="34"/>
  </w:num>
  <w:num w:numId="17">
    <w:abstractNumId w:val="34"/>
  </w:num>
  <w:num w:numId="18">
    <w:abstractNumId w:val="34"/>
  </w:num>
  <w:num w:numId="19">
    <w:abstractNumId w:val="34"/>
  </w:num>
  <w:num w:numId="20">
    <w:abstractNumId w:val="34"/>
  </w:num>
  <w:num w:numId="21">
    <w:abstractNumId w:val="19"/>
  </w:num>
  <w:num w:numId="22">
    <w:abstractNumId w:val="29"/>
  </w:num>
  <w:num w:numId="23">
    <w:abstractNumId w:val="34"/>
  </w:num>
  <w:num w:numId="24">
    <w:abstractNumId w:val="28"/>
  </w:num>
  <w:num w:numId="25">
    <w:abstractNumId w:val="34"/>
  </w:num>
  <w:num w:numId="26">
    <w:abstractNumId w:val="34"/>
  </w:num>
  <w:num w:numId="27">
    <w:abstractNumId w:val="34"/>
  </w:num>
  <w:num w:numId="28">
    <w:abstractNumId w:val="34"/>
  </w:num>
  <w:num w:numId="29">
    <w:abstractNumId w:val="34"/>
  </w:num>
  <w:num w:numId="30">
    <w:abstractNumId w:val="34"/>
  </w:num>
  <w:num w:numId="31">
    <w:abstractNumId w:val="34"/>
  </w:num>
  <w:num w:numId="32">
    <w:abstractNumId w:val="34"/>
  </w:num>
  <w:num w:numId="33">
    <w:abstractNumId w:val="34"/>
  </w:num>
  <w:num w:numId="34">
    <w:abstractNumId w:val="34"/>
  </w:num>
  <w:num w:numId="35">
    <w:abstractNumId w:val="24"/>
  </w:num>
  <w:num w:numId="36">
    <w:abstractNumId w:val="20"/>
  </w:num>
  <w:num w:numId="37">
    <w:abstractNumId w:val="21"/>
  </w:num>
  <w:num w:numId="38">
    <w:abstractNumId w:val="34"/>
  </w:num>
  <w:num w:numId="39">
    <w:abstractNumId w:val="34"/>
  </w:num>
  <w:num w:numId="40">
    <w:abstractNumId w:val="34"/>
  </w:num>
  <w:num w:numId="41">
    <w:abstractNumId w:val="30"/>
  </w:num>
  <w:num w:numId="42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6F08"/>
    <w:rsid w:val="00011867"/>
    <w:rsid w:val="0002297A"/>
    <w:rsid w:val="00025354"/>
    <w:rsid w:val="00033CF2"/>
    <w:rsid w:val="000409C0"/>
    <w:rsid w:val="00043527"/>
    <w:rsid w:val="0006216D"/>
    <w:rsid w:val="000622EC"/>
    <w:rsid w:val="000659BB"/>
    <w:rsid w:val="00066D57"/>
    <w:rsid w:val="000678F0"/>
    <w:rsid w:val="00072EF1"/>
    <w:rsid w:val="00087A7E"/>
    <w:rsid w:val="00087E0B"/>
    <w:rsid w:val="00091DD2"/>
    <w:rsid w:val="0009206A"/>
    <w:rsid w:val="000A27DD"/>
    <w:rsid w:val="000B7D65"/>
    <w:rsid w:val="000C0FB7"/>
    <w:rsid w:val="000F4638"/>
    <w:rsid w:val="00112974"/>
    <w:rsid w:val="001145DA"/>
    <w:rsid w:val="00115900"/>
    <w:rsid w:val="00116E33"/>
    <w:rsid w:val="00124A81"/>
    <w:rsid w:val="001365F3"/>
    <w:rsid w:val="001464FE"/>
    <w:rsid w:val="00153BF5"/>
    <w:rsid w:val="00155AB1"/>
    <w:rsid w:val="00155E0D"/>
    <w:rsid w:val="00157992"/>
    <w:rsid w:val="001629E5"/>
    <w:rsid w:val="001630F7"/>
    <w:rsid w:val="001640AA"/>
    <w:rsid w:val="00174331"/>
    <w:rsid w:val="001753BA"/>
    <w:rsid w:val="00177771"/>
    <w:rsid w:val="00177933"/>
    <w:rsid w:val="0019373D"/>
    <w:rsid w:val="0019555C"/>
    <w:rsid w:val="001A21F8"/>
    <w:rsid w:val="001B3C8C"/>
    <w:rsid w:val="001B3DD1"/>
    <w:rsid w:val="001B3F08"/>
    <w:rsid w:val="001B4EE6"/>
    <w:rsid w:val="001C2D43"/>
    <w:rsid w:val="001C6E2A"/>
    <w:rsid w:val="001C72B3"/>
    <w:rsid w:val="001D1A07"/>
    <w:rsid w:val="001D35E6"/>
    <w:rsid w:val="001E1F1E"/>
    <w:rsid w:val="001E3382"/>
    <w:rsid w:val="001E4D34"/>
    <w:rsid w:val="001E7590"/>
    <w:rsid w:val="001F028C"/>
    <w:rsid w:val="001F092C"/>
    <w:rsid w:val="001F0CDA"/>
    <w:rsid w:val="001F2A61"/>
    <w:rsid w:val="001F6F49"/>
    <w:rsid w:val="00200807"/>
    <w:rsid w:val="002046AD"/>
    <w:rsid w:val="00222567"/>
    <w:rsid w:val="0024137C"/>
    <w:rsid w:val="002475F4"/>
    <w:rsid w:val="00247EC9"/>
    <w:rsid w:val="00250EC3"/>
    <w:rsid w:val="00271714"/>
    <w:rsid w:val="00272315"/>
    <w:rsid w:val="00275C52"/>
    <w:rsid w:val="002763AD"/>
    <w:rsid w:val="00282E5E"/>
    <w:rsid w:val="00282FE8"/>
    <w:rsid w:val="00284AB7"/>
    <w:rsid w:val="002859B7"/>
    <w:rsid w:val="00294C63"/>
    <w:rsid w:val="00295ABD"/>
    <w:rsid w:val="00296668"/>
    <w:rsid w:val="0029715D"/>
    <w:rsid w:val="002B6BF0"/>
    <w:rsid w:val="002C20D4"/>
    <w:rsid w:val="002D395B"/>
    <w:rsid w:val="002D7608"/>
    <w:rsid w:val="002F0179"/>
    <w:rsid w:val="00324596"/>
    <w:rsid w:val="00343988"/>
    <w:rsid w:val="00360038"/>
    <w:rsid w:val="00360263"/>
    <w:rsid w:val="00367582"/>
    <w:rsid w:val="00367FB3"/>
    <w:rsid w:val="00374BE1"/>
    <w:rsid w:val="00375493"/>
    <w:rsid w:val="003850D4"/>
    <w:rsid w:val="003917F1"/>
    <w:rsid w:val="003A388D"/>
    <w:rsid w:val="003B23D7"/>
    <w:rsid w:val="003B3168"/>
    <w:rsid w:val="003B3450"/>
    <w:rsid w:val="003B5F39"/>
    <w:rsid w:val="003C0504"/>
    <w:rsid w:val="003C3EEB"/>
    <w:rsid w:val="003D1EFD"/>
    <w:rsid w:val="003D4333"/>
    <w:rsid w:val="003F2D2C"/>
    <w:rsid w:val="003F3655"/>
    <w:rsid w:val="003F5548"/>
    <w:rsid w:val="0040040F"/>
    <w:rsid w:val="0040168A"/>
    <w:rsid w:val="00403D56"/>
    <w:rsid w:val="00405203"/>
    <w:rsid w:val="00405B3E"/>
    <w:rsid w:val="00415DB7"/>
    <w:rsid w:val="00427121"/>
    <w:rsid w:val="00432BF3"/>
    <w:rsid w:val="004523B8"/>
    <w:rsid w:val="00454B8D"/>
    <w:rsid w:val="00455322"/>
    <w:rsid w:val="00463B23"/>
    <w:rsid w:val="0048210C"/>
    <w:rsid w:val="004857F3"/>
    <w:rsid w:val="00491FE5"/>
    <w:rsid w:val="00496B02"/>
    <w:rsid w:val="004A655C"/>
    <w:rsid w:val="004C09F3"/>
    <w:rsid w:val="004C494B"/>
    <w:rsid w:val="004C60A6"/>
    <w:rsid w:val="004D06FD"/>
    <w:rsid w:val="004D09A8"/>
    <w:rsid w:val="004E70F4"/>
    <w:rsid w:val="004F7F65"/>
    <w:rsid w:val="00501909"/>
    <w:rsid w:val="005113EE"/>
    <w:rsid w:val="00514D98"/>
    <w:rsid w:val="00535216"/>
    <w:rsid w:val="005376B5"/>
    <w:rsid w:val="00540A17"/>
    <w:rsid w:val="00543926"/>
    <w:rsid w:val="005540B0"/>
    <w:rsid w:val="005568EC"/>
    <w:rsid w:val="00557987"/>
    <w:rsid w:val="00563834"/>
    <w:rsid w:val="00564C83"/>
    <w:rsid w:val="00565717"/>
    <w:rsid w:val="005738BF"/>
    <w:rsid w:val="005753DA"/>
    <w:rsid w:val="005814F1"/>
    <w:rsid w:val="0058313D"/>
    <w:rsid w:val="00591A06"/>
    <w:rsid w:val="005A0FAC"/>
    <w:rsid w:val="005A3BDD"/>
    <w:rsid w:val="005A72DC"/>
    <w:rsid w:val="005B1A69"/>
    <w:rsid w:val="005B247A"/>
    <w:rsid w:val="005B397C"/>
    <w:rsid w:val="005B580E"/>
    <w:rsid w:val="005B73A9"/>
    <w:rsid w:val="005C2B1F"/>
    <w:rsid w:val="005D1841"/>
    <w:rsid w:val="005D5FFE"/>
    <w:rsid w:val="005D670E"/>
    <w:rsid w:val="005D6DFA"/>
    <w:rsid w:val="005E6461"/>
    <w:rsid w:val="005E6546"/>
    <w:rsid w:val="0060278E"/>
    <w:rsid w:val="00611A68"/>
    <w:rsid w:val="0061218A"/>
    <w:rsid w:val="00642A21"/>
    <w:rsid w:val="00642EA9"/>
    <w:rsid w:val="00650A7B"/>
    <w:rsid w:val="00650AA8"/>
    <w:rsid w:val="006544BE"/>
    <w:rsid w:val="006549FB"/>
    <w:rsid w:val="00657F58"/>
    <w:rsid w:val="00666D49"/>
    <w:rsid w:val="00673AD1"/>
    <w:rsid w:val="006750F2"/>
    <w:rsid w:val="00681921"/>
    <w:rsid w:val="0068703F"/>
    <w:rsid w:val="00687114"/>
    <w:rsid w:val="00687DC3"/>
    <w:rsid w:val="00696143"/>
    <w:rsid w:val="006A55A9"/>
    <w:rsid w:val="006A56D5"/>
    <w:rsid w:val="006B177C"/>
    <w:rsid w:val="006B7D78"/>
    <w:rsid w:val="006D7AF8"/>
    <w:rsid w:val="006F0B1D"/>
    <w:rsid w:val="00700B07"/>
    <w:rsid w:val="0070534C"/>
    <w:rsid w:val="007549D1"/>
    <w:rsid w:val="00776748"/>
    <w:rsid w:val="0078015C"/>
    <w:rsid w:val="00781A49"/>
    <w:rsid w:val="00783BA9"/>
    <w:rsid w:val="007860AF"/>
    <w:rsid w:val="007A2450"/>
    <w:rsid w:val="007B06F6"/>
    <w:rsid w:val="007B24EA"/>
    <w:rsid w:val="007B37CA"/>
    <w:rsid w:val="007C15E5"/>
    <w:rsid w:val="007C47C3"/>
    <w:rsid w:val="007C5CE6"/>
    <w:rsid w:val="007D751C"/>
    <w:rsid w:val="007E1482"/>
    <w:rsid w:val="007F5629"/>
    <w:rsid w:val="00816986"/>
    <w:rsid w:val="008214BA"/>
    <w:rsid w:val="00836F08"/>
    <w:rsid w:val="00837531"/>
    <w:rsid w:val="00840FC5"/>
    <w:rsid w:val="00850CF9"/>
    <w:rsid w:val="00852521"/>
    <w:rsid w:val="008603B7"/>
    <w:rsid w:val="00860C0A"/>
    <w:rsid w:val="00862632"/>
    <w:rsid w:val="0086596B"/>
    <w:rsid w:val="00867700"/>
    <w:rsid w:val="00880A2D"/>
    <w:rsid w:val="00882447"/>
    <w:rsid w:val="0089148D"/>
    <w:rsid w:val="00896B76"/>
    <w:rsid w:val="0089756A"/>
    <w:rsid w:val="008B2CD4"/>
    <w:rsid w:val="008B354A"/>
    <w:rsid w:val="008B3C58"/>
    <w:rsid w:val="008C64BF"/>
    <w:rsid w:val="008E50FB"/>
    <w:rsid w:val="00904407"/>
    <w:rsid w:val="00921B1F"/>
    <w:rsid w:val="0092455A"/>
    <w:rsid w:val="00925857"/>
    <w:rsid w:val="00927B01"/>
    <w:rsid w:val="00931A6F"/>
    <w:rsid w:val="009360F4"/>
    <w:rsid w:val="0094525D"/>
    <w:rsid w:val="00945B99"/>
    <w:rsid w:val="00951ECF"/>
    <w:rsid w:val="00953B14"/>
    <w:rsid w:val="00957A6C"/>
    <w:rsid w:val="0096272E"/>
    <w:rsid w:val="00963E44"/>
    <w:rsid w:val="009701E7"/>
    <w:rsid w:val="00987257"/>
    <w:rsid w:val="00996B32"/>
    <w:rsid w:val="009A0E2E"/>
    <w:rsid w:val="009A46A9"/>
    <w:rsid w:val="009C45E3"/>
    <w:rsid w:val="009C699F"/>
    <w:rsid w:val="009C78A4"/>
    <w:rsid w:val="009D1C62"/>
    <w:rsid w:val="009D3485"/>
    <w:rsid w:val="009E21F7"/>
    <w:rsid w:val="009E6C19"/>
    <w:rsid w:val="009F008F"/>
    <w:rsid w:val="009F4EA8"/>
    <w:rsid w:val="009F6576"/>
    <w:rsid w:val="009F7610"/>
    <w:rsid w:val="00A00756"/>
    <w:rsid w:val="00A00D8B"/>
    <w:rsid w:val="00A00DFE"/>
    <w:rsid w:val="00A0354C"/>
    <w:rsid w:val="00A03C57"/>
    <w:rsid w:val="00A1192F"/>
    <w:rsid w:val="00A12AC8"/>
    <w:rsid w:val="00A22C5B"/>
    <w:rsid w:val="00A23B97"/>
    <w:rsid w:val="00A32D48"/>
    <w:rsid w:val="00A36BDB"/>
    <w:rsid w:val="00A5135E"/>
    <w:rsid w:val="00A57D72"/>
    <w:rsid w:val="00A660B5"/>
    <w:rsid w:val="00A75951"/>
    <w:rsid w:val="00A77069"/>
    <w:rsid w:val="00A8539E"/>
    <w:rsid w:val="00A87E90"/>
    <w:rsid w:val="00A92207"/>
    <w:rsid w:val="00A94E94"/>
    <w:rsid w:val="00AA04B9"/>
    <w:rsid w:val="00AA3CE3"/>
    <w:rsid w:val="00AB54CD"/>
    <w:rsid w:val="00AB56C1"/>
    <w:rsid w:val="00AB5A1C"/>
    <w:rsid w:val="00AC4F74"/>
    <w:rsid w:val="00AD3EF1"/>
    <w:rsid w:val="00AD6BBB"/>
    <w:rsid w:val="00AE4872"/>
    <w:rsid w:val="00AE6046"/>
    <w:rsid w:val="00AF6027"/>
    <w:rsid w:val="00B0203B"/>
    <w:rsid w:val="00B020AA"/>
    <w:rsid w:val="00B0655B"/>
    <w:rsid w:val="00B10451"/>
    <w:rsid w:val="00B11126"/>
    <w:rsid w:val="00B17172"/>
    <w:rsid w:val="00B22ED6"/>
    <w:rsid w:val="00B26201"/>
    <w:rsid w:val="00B33FA9"/>
    <w:rsid w:val="00B34589"/>
    <w:rsid w:val="00B34B62"/>
    <w:rsid w:val="00B404CF"/>
    <w:rsid w:val="00B4453F"/>
    <w:rsid w:val="00B46316"/>
    <w:rsid w:val="00B463F8"/>
    <w:rsid w:val="00B46D8A"/>
    <w:rsid w:val="00B50FF2"/>
    <w:rsid w:val="00B52771"/>
    <w:rsid w:val="00B63D2A"/>
    <w:rsid w:val="00B71640"/>
    <w:rsid w:val="00B8057E"/>
    <w:rsid w:val="00B80F84"/>
    <w:rsid w:val="00B83076"/>
    <w:rsid w:val="00B8350E"/>
    <w:rsid w:val="00B84364"/>
    <w:rsid w:val="00B8730E"/>
    <w:rsid w:val="00B91A68"/>
    <w:rsid w:val="00BA48E8"/>
    <w:rsid w:val="00BA50CE"/>
    <w:rsid w:val="00BA7675"/>
    <w:rsid w:val="00BB5678"/>
    <w:rsid w:val="00BB5CBD"/>
    <w:rsid w:val="00BC083D"/>
    <w:rsid w:val="00BC11AF"/>
    <w:rsid w:val="00BD5C8A"/>
    <w:rsid w:val="00BE05AD"/>
    <w:rsid w:val="00BE1BE3"/>
    <w:rsid w:val="00BE2AB5"/>
    <w:rsid w:val="00BE4C5A"/>
    <w:rsid w:val="00BE5C55"/>
    <w:rsid w:val="00C012DC"/>
    <w:rsid w:val="00C03258"/>
    <w:rsid w:val="00C13854"/>
    <w:rsid w:val="00C142AF"/>
    <w:rsid w:val="00C20065"/>
    <w:rsid w:val="00C20BC6"/>
    <w:rsid w:val="00C2261F"/>
    <w:rsid w:val="00C248C9"/>
    <w:rsid w:val="00C406AE"/>
    <w:rsid w:val="00C42AA0"/>
    <w:rsid w:val="00C42BF5"/>
    <w:rsid w:val="00C42D7F"/>
    <w:rsid w:val="00C44F85"/>
    <w:rsid w:val="00C4505D"/>
    <w:rsid w:val="00C50E51"/>
    <w:rsid w:val="00C554EF"/>
    <w:rsid w:val="00C62590"/>
    <w:rsid w:val="00C722C7"/>
    <w:rsid w:val="00C77F8F"/>
    <w:rsid w:val="00C810CE"/>
    <w:rsid w:val="00C9340C"/>
    <w:rsid w:val="00C934EB"/>
    <w:rsid w:val="00CB0959"/>
    <w:rsid w:val="00CC3476"/>
    <w:rsid w:val="00CC3C1B"/>
    <w:rsid w:val="00CD7A5E"/>
    <w:rsid w:val="00CE0417"/>
    <w:rsid w:val="00CE6B57"/>
    <w:rsid w:val="00D00381"/>
    <w:rsid w:val="00D00D71"/>
    <w:rsid w:val="00D0219F"/>
    <w:rsid w:val="00D056F8"/>
    <w:rsid w:val="00D069E6"/>
    <w:rsid w:val="00D105C7"/>
    <w:rsid w:val="00D14E62"/>
    <w:rsid w:val="00D25757"/>
    <w:rsid w:val="00D26ABD"/>
    <w:rsid w:val="00D26E7E"/>
    <w:rsid w:val="00D333EA"/>
    <w:rsid w:val="00D50EDC"/>
    <w:rsid w:val="00D54157"/>
    <w:rsid w:val="00D574CE"/>
    <w:rsid w:val="00D645C0"/>
    <w:rsid w:val="00D658CD"/>
    <w:rsid w:val="00D664DD"/>
    <w:rsid w:val="00D80962"/>
    <w:rsid w:val="00D844ED"/>
    <w:rsid w:val="00D8719C"/>
    <w:rsid w:val="00D92705"/>
    <w:rsid w:val="00D9659D"/>
    <w:rsid w:val="00DA0601"/>
    <w:rsid w:val="00DA7871"/>
    <w:rsid w:val="00DB0832"/>
    <w:rsid w:val="00DB25C7"/>
    <w:rsid w:val="00DB320D"/>
    <w:rsid w:val="00DD2C2B"/>
    <w:rsid w:val="00DE36EC"/>
    <w:rsid w:val="00DE7560"/>
    <w:rsid w:val="00DF6C74"/>
    <w:rsid w:val="00E06824"/>
    <w:rsid w:val="00E10A60"/>
    <w:rsid w:val="00E141AD"/>
    <w:rsid w:val="00E21B7D"/>
    <w:rsid w:val="00E252E6"/>
    <w:rsid w:val="00E34580"/>
    <w:rsid w:val="00E370DB"/>
    <w:rsid w:val="00E53F1B"/>
    <w:rsid w:val="00E55674"/>
    <w:rsid w:val="00E71F99"/>
    <w:rsid w:val="00E77232"/>
    <w:rsid w:val="00E77640"/>
    <w:rsid w:val="00E81630"/>
    <w:rsid w:val="00E8229C"/>
    <w:rsid w:val="00E83138"/>
    <w:rsid w:val="00E835DB"/>
    <w:rsid w:val="00E94AC7"/>
    <w:rsid w:val="00E95C2E"/>
    <w:rsid w:val="00EB1CCC"/>
    <w:rsid w:val="00EB3F8E"/>
    <w:rsid w:val="00EB44B0"/>
    <w:rsid w:val="00EC1561"/>
    <w:rsid w:val="00ED2850"/>
    <w:rsid w:val="00EE7002"/>
    <w:rsid w:val="00EF1D01"/>
    <w:rsid w:val="00EF5E3E"/>
    <w:rsid w:val="00EF6C30"/>
    <w:rsid w:val="00F05E52"/>
    <w:rsid w:val="00F25228"/>
    <w:rsid w:val="00F459F7"/>
    <w:rsid w:val="00F55F4C"/>
    <w:rsid w:val="00F64C03"/>
    <w:rsid w:val="00F67A82"/>
    <w:rsid w:val="00F72D71"/>
    <w:rsid w:val="00F83C5F"/>
    <w:rsid w:val="00F85300"/>
    <w:rsid w:val="00F859F9"/>
    <w:rsid w:val="00F9440B"/>
    <w:rsid w:val="00F95A6F"/>
    <w:rsid w:val="00FA1B46"/>
    <w:rsid w:val="00FA1E52"/>
    <w:rsid w:val="00FB19CE"/>
    <w:rsid w:val="00FB5341"/>
    <w:rsid w:val="00FC42EC"/>
    <w:rsid w:val="00FC7BA3"/>
    <w:rsid w:val="00FD45A5"/>
    <w:rsid w:val="00FE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E62EA3"/>
  <w15:docId w15:val="{4B57EB24-AE04-496D-AA78-FDA73B0F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ECF"/>
  </w:style>
  <w:style w:type="paragraph" w:styleId="Ttulo1">
    <w:name w:val="heading 1"/>
    <w:basedOn w:val="Normal"/>
    <w:next w:val="Normal"/>
    <w:qFormat/>
    <w:rsid w:val="00951ECF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har"/>
    <w:qFormat/>
    <w:rsid w:val="00951ECF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951ECF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951ECF"/>
    <w:pPr>
      <w:keepNext/>
      <w:outlineLvl w:val="3"/>
    </w:pPr>
    <w:rPr>
      <w:b/>
      <w:bCs/>
      <w:sz w:val="24"/>
    </w:rPr>
  </w:style>
  <w:style w:type="paragraph" w:styleId="Ttulo5">
    <w:name w:val="heading 5"/>
    <w:basedOn w:val="Normal"/>
    <w:next w:val="Normal"/>
    <w:qFormat/>
    <w:rsid w:val="00951ECF"/>
    <w:pPr>
      <w:keepNext/>
      <w:jc w:val="both"/>
      <w:outlineLvl w:val="4"/>
    </w:pPr>
    <w:rPr>
      <w:b/>
      <w:sz w:val="24"/>
    </w:rPr>
  </w:style>
  <w:style w:type="paragraph" w:styleId="Ttulo6">
    <w:name w:val="heading 6"/>
    <w:basedOn w:val="Normal"/>
    <w:next w:val="Normal"/>
    <w:qFormat/>
    <w:rsid w:val="00951ECF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951ECF"/>
    <w:pPr>
      <w:spacing w:before="240" w:after="60"/>
      <w:jc w:val="both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951ECF"/>
    <w:pPr>
      <w:spacing w:before="240" w:after="60"/>
      <w:jc w:val="both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951ECF"/>
    <w:pPr>
      <w:spacing w:before="240" w:after="60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semiHidden/>
    <w:rsid w:val="00951ECF"/>
    <w:pPr>
      <w:ind w:left="400" w:hanging="400"/>
    </w:pPr>
  </w:style>
  <w:style w:type="paragraph" w:styleId="Sumrio1">
    <w:name w:val="toc 1"/>
    <w:basedOn w:val="Normal"/>
    <w:next w:val="Normal"/>
    <w:autoRedefine/>
    <w:uiPriority w:val="39"/>
    <w:rsid w:val="00951ECF"/>
    <w:rPr>
      <w:rFonts w:ascii="Calibri" w:hAnsi="Calibri" w:cs="Arial"/>
      <w:caps/>
      <w:smallCaps/>
    </w:rPr>
  </w:style>
  <w:style w:type="paragraph" w:styleId="Sumrio2">
    <w:name w:val="toc 2"/>
    <w:basedOn w:val="Normal"/>
    <w:next w:val="Normal"/>
    <w:autoRedefine/>
    <w:uiPriority w:val="39"/>
    <w:rsid w:val="00951ECF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rsid w:val="00951ECF"/>
    <w:pPr>
      <w:ind w:left="400"/>
    </w:pPr>
    <w:rPr>
      <w:i/>
    </w:rPr>
  </w:style>
  <w:style w:type="paragraph" w:styleId="Sumrio4">
    <w:name w:val="toc 4"/>
    <w:basedOn w:val="Normal"/>
    <w:next w:val="Normal"/>
    <w:autoRedefine/>
    <w:semiHidden/>
    <w:rsid w:val="00951ECF"/>
    <w:pPr>
      <w:ind w:left="600"/>
    </w:pPr>
    <w:rPr>
      <w:sz w:val="18"/>
    </w:rPr>
  </w:style>
  <w:style w:type="paragraph" w:styleId="Sumrio5">
    <w:name w:val="toc 5"/>
    <w:basedOn w:val="Normal"/>
    <w:next w:val="Normal"/>
    <w:autoRedefine/>
    <w:semiHidden/>
    <w:rsid w:val="00951ECF"/>
    <w:pPr>
      <w:ind w:left="800"/>
    </w:pPr>
    <w:rPr>
      <w:sz w:val="18"/>
    </w:rPr>
  </w:style>
  <w:style w:type="paragraph" w:styleId="Sumrio6">
    <w:name w:val="toc 6"/>
    <w:basedOn w:val="Normal"/>
    <w:next w:val="Normal"/>
    <w:autoRedefine/>
    <w:semiHidden/>
    <w:rsid w:val="00951ECF"/>
    <w:pPr>
      <w:ind w:left="1000"/>
    </w:pPr>
    <w:rPr>
      <w:sz w:val="18"/>
    </w:rPr>
  </w:style>
  <w:style w:type="paragraph" w:styleId="Sumrio7">
    <w:name w:val="toc 7"/>
    <w:basedOn w:val="Normal"/>
    <w:next w:val="Normal"/>
    <w:autoRedefine/>
    <w:semiHidden/>
    <w:rsid w:val="00951ECF"/>
    <w:pPr>
      <w:ind w:left="1200"/>
    </w:pPr>
    <w:rPr>
      <w:sz w:val="18"/>
    </w:rPr>
  </w:style>
  <w:style w:type="paragraph" w:styleId="Sumrio8">
    <w:name w:val="toc 8"/>
    <w:basedOn w:val="Normal"/>
    <w:next w:val="Normal"/>
    <w:autoRedefine/>
    <w:semiHidden/>
    <w:rsid w:val="00951ECF"/>
    <w:pPr>
      <w:ind w:left="1400"/>
    </w:pPr>
    <w:rPr>
      <w:sz w:val="18"/>
    </w:rPr>
  </w:style>
  <w:style w:type="paragraph" w:styleId="Sumrio9">
    <w:name w:val="toc 9"/>
    <w:basedOn w:val="Normal"/>
    <w:next w:val="Normal"/>
    <w:autoRedefine/>
    <w:semiHidden/>
    <w:rsid w:val="00951ECF"/>
    <w:pPr>
      <w:ind w:left="1600"/>
    </w:pPr>
    <w:rPr>
      <w:sz w:val="18"/>
    </w:rPr>
  </w:style>
  <w:style w:type="paragraph" w:styleId="Rodap">
    <w:name w:val="footer"/>
    <w:basedOn w:val="Normal"/>
    <w:link w:val="RodapChar"/>
    <w:uiPriority w:val="99"/>
    <w:rsid w:val="00951EC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951ECF"/>
  </w:style>
  <w:style w:type="paragraph" w:styleId="Corpodetexto">
    <w:name w:val="Body Text"/>
    <w:basedOn w:val="Normal"/>
    <w:semiHidden/>
    <w:rsid w:val="00951ECF"/>
    <w:pPr>
      <w:jc w:val="both"/>
    </w:pPr>
    <w:rPr>
      <w:rFonts w:ascii="Arial" w:hAnsi="Arial"/>
      <w:sz w:val="22"/>
    </w:rPr>
  </w:style>
  <w:style w:type="paragraph" w:styleId="Corpodetexto2">
    <w:name w:val="Body Text 2"/>
    <w:basedOn w:val="Normal"/>
    <w:semiHidden/>
    <w:rsid w:val="00951ECF"/>
    <w:rPr>
      <w:rFonts w:ascii="Arial" w:hAnsi="Arial"/>
      <w:sz w:val="22"/>
    </w:rPr>
  </w:style>
  <w:style w:type="paragraph" w:styleId="Recuodecorpodetexto">
    <w:name w:val="Body Text Indent"/>
    <w:basedOn w:val="Normal"/>
    <w:semiHidden/>
    <w:rsid w:val="00951ECF"/>
    <w:pPr>
      <w:ind w:left="600"/>
    </w:pPr>
    <w:rPr>
      <w:rFonts w:ascii="Arial" w:hAnsi="Arial"/>
      <w:sz w:val="22"/>
    </w:rPr>
  </w:style>
  <w:style w:type="paragraph" w:styleId="Ttulo">
    <w:name w:val="Title"/>
    <w:basedOn w:val="Normal"/>
    <w:qFormat/>
    <w:rsid w:val="00951ECF"/>
    <w:pPr>
      <w:ind w:left="3540"/>
      <w:jc w:val="center"/>
    </w:pPr>
    <w:rPr>
      <w:rFonts w:ascii="Arial" w:hAnsi="Arial"/>
      <w:color w:val="000080"/>
      <w:sz w:val="24"/>
    </w:rPr>
  </w:style>
  <w:style w:type="paragraph" w:styleId="Recuodecorpodetexto2">
    <w:name w:val="Body Text Indent 2"/>
    <w:basedOn w:val="Normal"/>
    <w:semiHidden/>
    <w:rsid w:val="00951ECF"/>
    <w:pPr>
      <w:ind w:left="1416"/>
      <w:jc w:val="both"/>
    </w:pPr>
    <w:rPr>
      <w:rFonts w:ascii="Arial" w:hAnsi="Arial"/>
      <w:color w:val="000080"/>
      <w:sz w:val="22"/>
    </w:rPr>
  </w:style>
  <w:style w:type="paragraph" w:styleId="Recuodecorpodetexto3">
    <w:name w:val="Body Text Indent 3"/>
    <w:basedOn w:val="Normal"/>
    <w:semiHidden/>
    <w:rsid w:val="00951ECF"/>
    <w:pPr>
      <w:ind w:left="708"/>
    </w:pPr>
    <w:rPr>
      <w:rFonts w:ascii="Arial" w:hAnsi="Arial"/>
      <w:color w:val="000080"/>
      <w:sz w:val="22"/>
    </w:rPr>
  </w:style>
  <w:style w:type="paragraph" w:styleId="Textodenotaderodap">
    <w:name w:val="footnote text"/>
    <w:basedOn w:val="Normal"/>
    <w:semiHidden/>
    <w:rsid w:val="00951ECF"/>
  </w:style>
  <w:style w:type="character" w:styleId="Refdenotaderodap">
    <w:name w:val="footnote reference"/>
    <w:semiHidden/>
    <w:rsid w:val="00951ECF"/>
    <w:rPr>
      <w:vertAlign w:val="superscript"/>
    </w:rPr>
  </w:style>
  <w:style w:type="paragraph" w:customStyle="1" w:styleId="WW-Corpodetexto2">
    <w:name w:val="WW-Corpo de texto 2"/>
    <w:basedOn w:val="Normal"/>
    <w:rsid w:val="00951ECF"/>
    <w:pPr>
      <w:suppressAutoHyphens/>
    </w:pPr>
    <w:rPr>
      <w:rFonts w:ascii="Arial" w:hAnsi="Arial"/>
      <w:sz w:val="22"/>
      <w:lang w:eastAsia="ar-SA"/>
    </w:rPr>
  </w:style>
  <w:style w:type="paragraph" w:customStyle="1" w:styleId="WW-Recuodecorpodetexto3">
    <w:name w:val="WW-Recuo de corpo de texto 3"/>
    <w:basedOn w:val="Normal"/>
    <w:rsid w:val="00951ECF"/>
    <w:pPr>
      <w:suppressAutoHyphens/>
      <w:ind w:left="708"/>
    </w:pPr>
    <w:rPr>
      <w:rFonts w:ascii="Arial" w:hAnsi="Arial"/>
      <w:color w:val="000080"/>
      <w:sz w:val="22"/>
      <w:lang w:eastAsia="ar-SA"/>
    </w:rPr>
  </w:style>
  <w:style w:type="paragraph" w:styleId="PargrafodaLista">
    <w:name w:val="List Paragraph"/>
    <w:basedOn w:val="Normal"/>
    <w:uiPriority w:val="34"/>
    <w:qFormat/>
    <w:rsid w:val="00951ECF"/>
    <w:pPr>
      <w:ind w:left="708"/>
    </w:pPr>
  </w:style>
  <w:style w:type="paragraph" w:styleId="Textodenotadefim">
    <w:name w:val="endnote text"/>
    <w:basedOn w:val="Normal"/>
    <w:semiHidden/>
    <w:unhideWhenUsed/>
    <w:rsid w:val="00951ECF"/>
  </w:style>
  <w:style w:type="character" w:customStyle="1" w:styleId="CharChar1">
    <w:name w:val="Char Char1"/>
    <w:basedOn w:val="Fontepargpadro"/>
    <w:semiHidden/>
    <w:rsid w:val="00951ECF"/>
  </w:style>
  <w:style w:type="character" w:styleId="Refdenotadefim">
    <w:name w:val="endnote reference"/>
    <w:semiHidden/>
    <w:unhideWhenUsed/>
    <w:rsid w:val="00951ECF"/>
    <w:rPr>
      <w:vertAlign w:val="superscript"/>
    </w:rPr>
  </w:style>
  <w:style w:type="paragraph" w:styleId="Cabealho">
    <w:name w:val="header"/>
    <w:basedOn w:val="Normal"/>
    <w:unhideWhenUsed/>
    <w:rsid w:val="00951ECF"/>
    <w:pPr>
      <w:tabs>
        <w:tab w:val="center" w:pos="4252"/>
        <w:tab w:val="right" w:pos="8504"/>
      </w:tabs>
    </w:pPr>
  </w:style>
  <w:style w:type="character" w:customStyle="1" w:styleId="CharChar">
    <w:name w:val="Char Char"/>
    <w:basedOn w:val="Fontepargpadro"/>
    <w:semiHidden/>
    <w:rsid w:val="00951ECF"/>
  </w:style>
  <w:style w:type="character" w:customStyle="1" w:styleId="CharChar2">
    <w:name w:val="Char Char2"/>
    <w:basedOn w:val="Fontepargpadro"/>
    <w:rsid w:val="00951ECF"/>
  </w:style>
  <w:style w:type="paragraph" w:styleId="MapadoDocumento">
    <w:name w:val="Document Map"/>
    <w:basedOn w:val="Normal"/>
    <w:semiHidden/>
    <w:rsid w:val="00951ECF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951ECF"/>
    <w:rPr>
      <w:color w:val="0000FF"/>
      <w:u w:val="single"/>
    </w:rPr>
  </w:style>
  <w:style w:type="paragraph" w:styleId="Corpodetexto3">
    <w:name w:val="Body Text 3"/>
    <w:basedOn w:val="Normal"/>
    <w:semiHidden/>
    <w:rsid w:val="00951ECF"/>
    <w:pPr>
      <w:spacing w:after="120"/>
    </w:pPr>
    <w:rPr>
      <w:sz w:val="16"/>
      <w:szCs w:val="16"/>
    </w:rPr>
  </w:style>
  <w:style w:type="paragraph" w:styleId="Textodebalo">
    <w:name w:val="Balloon Text"/>
    <w:basedOn w:val="Normal"/>
    <w:semiHidden/>
    <w:rsid w:val="00951ECF"/>
    <w:rPr>
      <w:rFonts w:ascii="Tahoma" w:hAnsi="Tahoma" w:cs="Tahoma"/>
      <w:sz w:val="16"/>
      <w:szCs w:val="16"/>
    </w:rPr>
  </w:style>
  <w:style w:type="character" w:customStyle="1" w:styleId="as">
    <w:name w:val="as"/>
    <w:rsid w:val="007C5CE6"/>
    <w:rPr>
      <w:vanish/>
      <w:webHidden w:val="0"/>
      <w:specVanish w:val="0"/>
    </w:rPr>
  </w:style>
  <w:style w:type="character" w:customStyle="1" w:styleId="is">
    <w:name w:val="is"/>
    <w:rsid w:val="007C5CE6"/>
    <w:rPr>
      <w:vanish/>
      <w:webHidden w:val="0"/>
      <w:specVanish w:val="0"/>
    </w:rPr>
  </w:style>
  <w:style w:type="character" w:styleId="Forte">
    <w:name w:val="Strong"/>
    <w:uiPriority w:val="22"/>
    <w:qFormat/>
    <w:rsid w:val="007C5CE6"/>
    <w:rPr>
      <w:b/>
      <w:bCs/>
    </w:rPr>
  </w:style>
  <w:style w:type="paragraph" w:customStyle="1" w:styleId="lastincell">
    <w:name w:val="lastincell"/>
    <w:basedOn w:val="Normal"/>
    <w:rsid w:val="00025354"/>
    <w:pPr>
      <w:spacing w:line="360" w:lineRule="auto"/>
    </w:pPr>
    <w:rPr>
      <w:rFonts w:ascii="Verdana" w:hAnsi="Verdana"/>
      <w:sz w:val="17"/>
      <w:szCs w:val="17"/>
    </w:rPr>
  </w:style>
  <w:style w:type="table" w:styleId="Tabelacomgrade">
    <w:name w:val="Table Grid"/>
    <w:basedOn w:val="Tabelanormal"/>
    <w:uiPriority w:val="59"/>
    <w:rsid w:val="0027171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E71F99"/>
    <w:pPr>
      <w:spacing w:before="100" w:beforeAutospacing="1" w:after="100" w:afterAutospacing="1"/>
    </w:pPr>
    <w:rPr>
      <w:sz w:val="24"/>
      <w:szCs w:val="24"/>
    </w:rPr>
  </w:style>
  <w:style w:type="character" w:customStyle="1" w:styleId="apple-style-span">
    <w:name w:val="apple-style-span"/>
    <w:basedOn w:val="Fontepargpadro"/>
    <w:rsid w:val="00CC3C1B"/>
  </w:style>
  <w:style w:type="character" w:customStyle="1" w:styleId="apple-converted-space">
    <w:name w:val="apple-converted-space"/>
    <w:basedOn w:val="Fontepargpadro"/>
    <w:rsid w:val="00CC3C1B"/>
  </w:style>
  <w:style w:type="paragraph" w:customStyle="1" w:styleId="CM13">
    <w:name w:val="CM13"/>
    <w:basedOn w:val="Normal"/>
    <w:next w:val="Normal"/>
    <w:uiPriority w:val="99"/>
    <w:rsid w:val="00D2575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Ttulo2Char">
    <w:name w:val="Título 2 Char"/>
    <w:link w:val="Ttulo2"/>
    <w:rsid w:val="00EF6C30"/>
    <w:rPr>
      <w:rFonts w:ascii="Arial" w:hAnsi="Arial"/>
      <w:b/>
      <w:sz w:val="24"/>
    </w:rPr>
  </w:style>
  <w:style w:type="paragraph" w:customStyle="1" w:styleId="CM4">
    <w:name w:val="CM4"/>
    <w:basedOn w:val="Normal"/>
    <w:next w:val="Normal"/>
    <w:uiPriority w:val="99"/>
    <w:rsid w:val="00177771"/>
    <w:pPr>
      <w:widowControl w:val="0"/>
      <w:autoSpaceDE w:val="0"/>
      <w:autoSpaceDN w:val="0"/>
      <w:adjustRightInd w:val="0"/>
      <w:spacing w:line="346" w:lineRule="atLeast"/>
    </w:pPr>
    <w:rPr>
      <w:rFonts w:ascii="Arial" w:hAnsi="Arial" w:cs="Arial"/>
      <w:sz w:val="24"/>
      <w:szCs w:val="24"/>
    </w:rPr>
  </w:style>
  <w:style w:type="paragraph" w:styleId="CabealhodoSumrio">
    <w:name w:val="TOC Heading"/>
    <w:basedOn w:val="Ttulo1"/>
    <w:next w:val="Normal"/>
    <w:uiPriority w:val="39"/>
    <w:qFormat/>
    <w:rsid w:val="001B3C8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styleId="TextosemFormatao">
    <w:name w:val="Plain Text"/>
    <w:basedOn w:val="Normal"/>
    <w:link w:val="TextosemFormataoChar"/>
    <w:rsid w:val="002046AD"/>
    <w:pPr>
      <w:suppressAutoHyphens/>
      <w:autoSpaceDN w:val="0"/>
      <w:textAlignment w:val="baseline"/>
    </w:pPr>
    <w:rPr>
      <w:rFonts w:ascii="Courier New" w:hAnsi="Courier New" w:cs="Courier New"/>
      <w:kern w:val="3"/>
      <w:szCs w:val="24"/>
      <w:lang w:val="hr-HR" w:eastAsia="zh-CN"/>
    </w:rPr>
  </w:style>
  <w:style w:type="character" w:customStyle="1" w:styleId="TextosemFormataoChar">
    <w:name w:val="Texto sem Formatação Char"/>
    <w:link w:val="TextosemFormatao"/>
    <w:rsid w:val="002046AD"/>
    <w:rPr>
      <w:rFonts w:ascii="Courier New" w:hAnsi="Courier New" w:cs="Courier New"/>
      <w:kern w:val="3"/>
      <w:szCs w:val="24"/>
      <w:lang w:val="hr-HR" w:eastAsia="zh-CN"/>
    </w:rPr>
  </w:style>
  <w:style w:type="character" w:styleId="nfase">
    <w:name w:val="Emphasis"/>
    <w:basedOn w:val="Fontepargpadro"/>
    <w:uiPriority w:val="20"/>
    <w:qFormat/>
    <w:rsid w:val="00DB0832"/>
    <w:rPr>
      <w:i/>
      <w:iCs/>
    </w:rPr>
  </w:style>
  <w:style w:type="character" w:customStyle="1" w:styleId="RodapChar">
    <w:name w:val="Rodapé Char"/>
    <w:basedOn w:val="Fontepargpadro"/>
    <w:link w:val="Rodap"/>
    <w:uiPriority w:val="99"/>
    <w:rsid w:val="00FC7BA3"/>
  </w:style>
  <w:style w:type="paragraph" w:styleId="SemEspaamento">
    <w:name w:val="No Spacing"/>
    <w:aliases w:val="Titulo"/>
    <w:uiPriority w:val="1"/>
    <w:qFormat/>
    <w:rsid w:val="00642A21"/>
    <w:pPr>
      <w:numPr>
        <w:numId w:val="41"/>
      </w:numPr>
    </w:pPr>
    <w:rPr>
      <w:rFonts w:ascii="Arial" w:hAnsi="Arial"/>
      <w:b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E83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68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6188">
              <w:marLeft w:val="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2862">
                  <w:marLeft w:val="0"/>
                  <w:marRight w:val="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07502">
                      <w:marLeft w:val="120"/>
                      <w:marRight w:val="12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9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0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3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2E23F-4F17-4DCC-9B96-A9E217016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12</Pages>
  <Words>929</Words>
  <Characters>5022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Banco Itau S/A</Company>
  <LinksUpToDate>false</LinksUpToDate>
  <CharactersWithSpaces>5940</CharactersWithSpaces>
  <SharedDoc>false</SharedDoc>
  <HLinks>
    <vt:vector size="102" baseType="variant"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_Toc446186249</vt:lpwstr>
      </vt:variant>
      <vt:variant>
        <vt:i4>1048632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_Toc446186248</vt:lpwstr>
      </vt:variant>
      <vt:variant>
        <vt:i4>1048632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_Toc446186247</vt:lpwstr>
      </vt:variant>
      <vt:variant>
        <vt:i4>1048632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_Toc446186246</vt:lpwstr>
      </vt:variant>
      <vt:variant>
        <vt:i4>1048632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_Toc446186245</vt:lpwstr>
      </vt:variant>
      <vt:variant>
        <vt:i4>1048632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_Toc446186244</vt:lpwstr>
      </vt:variant>
      <vt:variant>
        <vt:i4>1048632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_Toc446186243</vt:lpwstr>
      </vt:variant>
      <vt:variant>
        <vt:i4>1048632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_Toc446186242</vt:lpwstr>
      </vt:variant>
      <vt:variant>
        <vt:i4>1048632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_Toc446186241</vt:lpwstr>
      </vt:variant>
      <vt:variant>
        <vt:i4>1048632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_Toc446186240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_Toc446186239</vt:lpwstr>
      </vt:variant>
      <vt:variant>
        <vt:i4>1507384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_Toc446186238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_Toc446186237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_Toc446186236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_Toc446186235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_Toc446186234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_Toc446186233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Adriano Milanez</dc:creator>
  <cp:lastModifiedBy>YASMIN GONCALVES RODRIGUES</cp:lastModifiedBy>
  <cp:revision>30</cp:revision>
  <cp:lastPrinted>2016-03-16T20:15:00Z</cp:lastPrinted>
  <dcterms:created xsi:type="dcterms:W3CDTF">2020-08-20T15:03:00Z</dcterms:created>
  <dcterms:modified xsi:type="dcterms:W3CDTF">2021-10-22T22:12:00Z</dcterms:modified>
</cp:coreProperties>
</file>